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9F6" w:rsidRPr="004B761F" w:rsidRDefault="006859F6" w:rsidP="006859F6">
      <w:pPr>
        <w:pStyle w:val="NoSpacing"/>
        <w:jc w:val="center"/>
        <w:rPr>
          <w:rFonts w:ascii="Times New Roman" w:hAnsi="Times New Roman" w:cs="Times New Roman"/>
          <w:sz w:val="28"/>
          <w:szCs w:val="28"/>
        </w:rPr>
      </w:pPr>
      <w:r w:rsidRPr="004B761F">
        <w:rPr>
          <w:rFonts w:ascii="Times New Roman" w:hAnsi="Times New Roman" w:cs="Times New Roman"/>
          <w:sz w:val="28"/>
          <w:szCs w:val="28"/>
        </w:rPr>
        <w:t>Milana Campbell</w:t>
      </w:r>
    </w:p>
    <w:p w:rsidR="006859F6" w:rsidRDefault="006859F6" w:rsidP="006859F6">
      <w:pPr>
        <w:pStyle w:val="NoSpacing"/>
        <w:jc w:val="center"/>
        <w:rPr>
          <w:rFonts w:ascii="Times New Roman" w:hAnsi="Times New Roman" w:cs="Times New Roman"/>
        </w:rPr>
      </w:pPr>
      <w:r>
        <w:rPr>
          <w:rFonts w:ascii="Times New Roman" w:hAnsi="Times New Roman" w:cs="Times New Roman"/>
        </w:rPr>
        <w:t>Milana.</w:t>
      </w:r>
      <w:r w:rsidRPr="00565D99">
        <w:rPr>
          <w:rFonts w:ascii="Times New Roman" w:hAnsi="Times New Roman" w:cs="Times New Roman"/>
        </w:rPr>
        <w:t>Campbell@gmail.com / (240) 354-3830</w:t>
      </w:r>
      <w:r w:rsidR="002E613A">
        <w:rPr>
          <w:rFonts w:ascii="Times New Roman" w:hAnsi="Times New Roman" w:cs="Times New Roman"/>
        </w:rPr>
        <w:t xml:space="preserve"> / Rockville, MD</w:t>
      </w:r>
      <w:r w:rsidR="006D26B6">
        <w:rPr>
          <w:rFonts w:ascii="Times New Roman" w:hAnsi="Times New Roman" w:cs="Times New Roman"/>
        </w:rPr>
        <w:t xml:space="preserve"> / </w:t>
      </w:r>
      <w:proofErr w:type="spellStart"/>
      <w:r w:rsidR="006D26B6">
        <w:rPr>
          <w:rFonts w:ascii="Times New Roman" w:hAnsi="Times New Roman" w:cs="Times New Roman"/>
        </w:rPr>
        <w:t>Github</w:t>
      </w:r>
      <w:proofErr w:type="spellEnd"/>
      <w:r w:rsidR="006D26B6">
        <w:rPr>
          <w:rFonts w:ascii="Times New Roman" w:hAnsi="Times New Roman" w:cs="Times New Roman"/>
        </w:rPr>
        <w:t xml:space="preserve">: </w:t>
      </w:r>
      <w:hyperlink r:id="rId7" w:history="1">
        <w:r w:rsidR="006845FA" w:rsidRPr="001D4DCB">
          <w:rPr>
            <w:rStyle w:val="Hyperlink"/>
            <w:rFonts w:ascii="Times New Roman" w:hAnsi="Times New Roman" w:cs="Times New Roman"/>
          </w:rPr>
          <w:t>https://github.com/sunnycal</w:t>
        </w:r>
      </w:hyperlink>
    </w:p>
    <w:p w:rsidR="006845FA" w:rsidRDefault="006845FA" w:rsidP="006859F6">
      <w:pPr>
        <w:pStyle w:val="NoSpacing"/>
        <w:jc w:val="center"/>
        <w:rPr>
          <w:rFonts w:ascii="Times New Roman" w:hAnsi="Times New Roman" w:cs="Times New Roman"/>
        </w:rPr>
      </w:pPr>
    </w:p>
    <w:p w:rsidR="006845FA" w:rsidRDefault="006845FA" w:rsidP="006845FA">
      <w:pPr>
        <w:pStyle w:val="NoSpacing"/>
        <w:rPr>
          <w:rFonts w:ascii="Times New Roman" w:hAnsi="Times New Roman" w:cs="Times New Roman"/>
        </w:rPr>
      </w:pPr>
      <w:r w:rsidRPr="006845FA">
        <w:rPr>
          <w:rFonts w:ascii="Times New Roman" w:hAnsi="Times New Roman" w:cs="Times New Roman"/>
          <w:b/>
        </w:rPr>
        <w:t>Objective</w:t>
      </w:r>
      <w:r>
        <w:rPr>
          <w:rFonts w:ascii="Times New Roman" w:hAnsi="Times New Roman" w:cs="Times New Roman"/>
        </w:rPr>
        <w:t xml:space="preserve">: </w:t>
      </w:r>
      <w:r w:rsidR="003A3F12">
        <w:rPr>
          <w:rFonts w:ascii="Times New Roman" w:hAnsi="Times New Roman" w:cs="Times New Roman"/>
        </w:rPr>
        <w:t xml:space="preserve"> </w:t>
      </w:r>
      <w:r>
        <w:rPr>
          <w:rFonts w:ascii="Times New Roman" w:hAnsi="Times New Roman" w:cs="Times New Roman"/>
        </w:rPr>
        <w:t xml:space="preserve"> </w:t>
      </w:r>
      <w:r w:rsidR="00514121">
        <w:rPr>
          <w:rFonts w:ascii="Times New Roman" w:hAnsi="Times New Roman" w:cs="Times New Roman"/>
        </w:rPr>
        <w:t>Energetic Website Content Administrator</w:t>
      </w:r>
      <w:r>
        <w:rPr>
          <w:rFonts w:ascii="Times New Roman" w:hAnsi="Times New Roman" w:cs="Times New Roman"/>
        </w:rPr>
        <w:t>.</w:t>
      </w:r>
    </w:p>
    <w:p w:rsidR="006845FA" w:rsidRDefault="006845FA" w:rsidP="006859F6">
      <w:pPr>
        <w:pStyle w:val="NoSpacing"/>
        <w:jc w:val="center"/>
        <w:rPr>
          <w:rFonts w:ascii="Times New Roman" w:hAnsi="Times New Roman" w:cs="Times New Roman"/>
        </w:rPr>
      </w:pPr>
    </w:p>
    <w:p w:rsidR="00A31138" w:rsidRDefault="00C82E35" w:rsidP="00A31138">
      <w:pPr>
        <w:pStyle w:val="NoSpacing"/>
        <w:pBdr>
          <w:top w:val="single" w:sz="4" w:space="1" w:color="auto"/>
          <w:bottom w:val="single" w:sz="4" w:space="1" w:color="auto"/>
        </w:pBdr>
        <w:jc w:val="both"/>
        <w:rPr>
          <w:rFonts w:ascii="Times New Roman" w:hAnsi="Times New Roman" w:cs="Times New Roman"/>
          <w:b/>
        </w:rPr>
      </w:pPr>
      <w:r>
        <w:rPr>
          <w:rFonts w:ascii="Times New Roman" w:hAnsi="Times New Roman" w:cs="Times New Roman"/>
          <w:b/>
        </w:rPr>
        <w:t>Professional Summary</w:t>
      </w:r>
    </w:p>
    <w:p w:rsidR="00C82E35" w:rsidRDefault="00C82E35" w:rsidP="00C82E35">
      <w:pPr>
        <w:pStyle w:val="NoSpacing"/>
        <w:pBdr>
          <w:top w:val="single" w:sz="4" w:space="1" w:color="auto"/>
          <w:bottom w:val="single" w:sz="4" w:space="1" w:color="auto"/>
        </w:pBdr>
        <w:jc w:val="both"/>
        <w:rPr>
          <w:rFonts w:ascii="Times New Roman" w:hAnsi="Times New Roman" w:cs="Times New Roman"/>
        </w:rPr>
      </w:pPr>
      <w:r w:rsidRPr="00BC395F">
        <w:rPr>
          <w:rFonts w:ascii="Times New Roman" w:hAnsi="Times New Roman" w:cs="Times New Roman"/>
        </w:rPr>
        <w:t xml:space="preserve">Exceptionally focused and reliable Java Developer with an outstanding work ethic. Adept at </w:t>
      </w:r>
      <w:r w:rsidR="000A4C8A" w:rsidRPr="00BC395F">
        <w:rPr>
          <w:rFonts w:ascii="Times New Roman" w:hAnsi="Times New Roman" w:cs="Times New Roman"/>
        </w:rPr>
        <w:t xml:space="preserve">explaining </w:t>
      </w:r>
      <w:r w:rsidR="000A4C8A">
        <w:rPr>
          <w:rFonts w:ascii="Times New Roman" w:hAnsi="Times New Roman" w:cs="Times New Roman"/>
        </w:rPr>
        <w:t>computer</w:t>
      </w:r>
      <w:r w:rsidRPr="00BC395F">
        <w:rPr>
          <w:rFonts w:ascii="Times New Roman" w:hAnsi="Times New Roman" w:cs="Times New Roman"/>
        </w:rPr>
        <w:t xml:space="preserve"> development concepts and processes to a variety of professional and lay audiences in a clear and accessible manner. Able to work well as part of a professional computer program development team.</w:t>
      </w:r>
    </w:p>
    <w:p w:rsidR="00C82E35" w:rsidRDefault="00BC395F" w:rsidP="00BC395F">
      <w:pPr>
        <w:pStyle w:val="NoSpacing"/>
        <w:pBdr>
          <w:top w:val="single" w:sz="4" w:space="1" w:color="auto"/>
          <w:bottom w:val="single" w:sz="4" w:space="1" w:color="auto"/>
        </w:pBdr>
        <w:jc w:val="both"/>
        <w:rPr>
          <w:rFonts w:ascii="Times New Roman" w:hAnsi="Times New Roman" w:cs="Times New Roman"/>
        </w:rPr>
      </w:pPr>
      <w:r>
        <w:rPr>
          <w:rFonts w:ascii="Times New Roman" w:hAnsi="Times New Roman" w:cs="Times New Roman"/>
          <w:b/>
        </w:rPr>
        <w:t xml:space="preserve"> </w:t>
      </w:r>
    </w:p>
    <w:p w:rsidR="00BC395F" w:rsidRPr="00BC395F" w:rsidRDefault="00BC395F" w:rsidP="00B23F74">
      <w:pPr>
        <w:pStyle w:val="NoSpacing"/>
        <w:pBdr>
          <w:bottom w:val="single" w:sz="4" w:space="1" w:color="auto"/>
        </w:pBdr>
        <w:jc w:val="both"/>
        <w:rPr>
          <w:rFonts w:ascii="Times New Roman" w:hAnsi="Times New Roman" w:cs="Times New Roman"/>
          <w:b/>
        </w:rPr>
      </w:pPr>
      <w:r w:rsidRPr="00BC395F">
        <w:rPr>
          <w:rFonts w:ascii="Times New Roman" w:hAnsi="Times New Roman" w:cs="Times New Roman"/>
          <w:b/>
        </w:rPr>
        <w:t xml:space="preserve">Software, CMS, Platforms                         </w:t>
      </w:r>
    </w:p>
    <w:p w:rsidR="00094629" w:rsidRDefault="00BC395F" w:rsidP="00B23F74">
      <w:pPr>
        <w:pStyle w:val="NoSpacing"/>
        <w:pBdr>
          <w:bottom w:val="single" w:sz="4" w:space="1" w:color="auto"/>
        </w:pBdr>
        <w:jc w:val="both"/>
        <w:rPr>
          <w:rFonts w:ascii="Times New Roman" w:hAnsi="Times New Roman" w:cs="Times New Roman"/>
        </w:rPr>
      </w:pPr>
      <w:r>
        <w:rPr>
          <w:rFonts w:ascii="Times New Roman" w:hAnsi="Times New Roman" w:cs="Times New Roman"/>
        </w:rPr>
        <w:t>Java Spring</w:t>
      </w:r>
      <w:r w:rsidR="000A4C8A">
        <w:rPr>
          <w:rFonts w:ascii="Times New Roman" w:hAnsi="Times New Roman" w:cs="Times New Roman"/>
        </w:rPr>
        <w:t xml:space="preserve"> </w:t>
      </w:r>
      <w:r>
        <w:rPr>
          <w:rFonts w:ascii="Times New Roman" w:hAnsi="Times New Roman" w:cs="Times New Roman"/>
        </w:rPr>
        <w:t xml:space="preserve">Boot, Oracle Virtual Box, </w:t>
      </w:r>
      <w:r w:rsidR="00BB5DAC">
        <w:rPr>
          <w:rFonts w:ascii="Times New Roman" w:hAnsi="Times New Roman" w:cs="Times New Roman"/>
        </w:rPr>
        <w:t xml:space="preserve">HTML5/CSS/JS, Data Analytics, Predictive Analytics, </w:t>
      </w:r>
      <w:r w:rsidR="00A31138">
        <w:rPr>
          <w:rFonts w:ascii="Times New Roman" w:hAnsi="Times New Roman" w:cs="Times New Roman"/>
        </w:rPr>
        <w:t xml:space="preserve">Agile </w:t>
      </w:r>
      <w:r w:rsidR="006D26B6">
        <w:rPr>
          <w:rFonts w:ascii="Times New Roman" w:hAnsi="Times New Roman" w:cs="Times New Roman"/>
        </w:rPr>
        <w:t>Scrum</w:t>
      </w:r>
      <w:r w:rsidR="000A4C8A">
        <w:rPr>
          <w:rFonts w:ascii="Times New Roman" w:hAnsi="Times New Roman" w:cs="Times New Roman"/>
        </w:rPr>
        <w:t xml:space="preserve"> </w:t>
      </w:r>
      <w:r w:rsidR="006D26B6">
        <w:rPr>
          <w:rFonts w:ascii="Times New Roman" w:hAnsi="Times New Roman" w:cs="Times New Roman"/>
        </w:rPr>
        <w:t xml:space="preserve">Master </w:t>
      </w:r>
      <w:r w:rsidR="00A31138">
        <w:rPr>
          <w:rFonts w:ascii="Times New Roman" w:hAnsi="Times New Roman" w:cs="Times New Roman"/>
        </w:rPr>
        <w:t xml:space="preserve">Management concepts, </w:t>
      </w:r>
      <w:r w:rsidR="00B23F74">
        <w:rPr>
          <w:rFonts w:ascii="Times New Roman" w:hAnsi="Times New Roman" w:cs="Times New Roman"/>
        </w:rPr>
        <w:t xml:space="preserve">Technical Writing, </w:t>
      </w:r>
      <w:r w:rsidR="005D7B7D">
        <w:rPr>
          <w:rFonts w:ascii="Times New Roman" w:hAnsi="Times New Roman" w:cs="Times New Roman"/>
        </w:rPr>
        <w:t xml:space="preserve">Splunk, </w:t>
      </w:r>
      <w:r>
        <w:rPr>
          <w:rFonts w:ascii="Times New Roman" w:hAnsi="Times New Roman" w:cs="Times New Roman"/>
        </w:rPr>
        <w:t>Exposure to</w:t>
      </w:r>
      <w:r w:rsidR="00A31138">
        <w:rPr>
          <w:rFonts w:ascii="Times New Roman" w:hAnsi="Times New Roman" w:cs="Times New Roman"/>
        </w:rPr>
        <w:t xml:space="preserve"> AWS, Checkpoint Endpoint Security, CMS Administration, SharePoint, Service</w:t>
      </w:r>
      <w:r w:rsidR="000A4C8A">
        <w:rPr>
          <w:rFonts w:ascii="Times New Roman" w:hAnsi="Times New Roman" w:cs="Times New Roman"/>
        </w:rPr>
        <w:t xml:space="preserve"> </w:t>
      </w:r>
      <w:r w:rsidR="00A31138">
        <w:rPr>
          <w:rFonts w:ascii="Times New Roman" w:hAnsi="Times New Roman" w:cs="Times New Roman"/>
        </w:rPr>
        <w:t>Now, Manage Engine,</w:t>
      </w:r>
      <w:r w:rsidR="00AC7EBE">
        <w:rPr>
          <w:rFonts w:ascii="Times New Roman" w:hAnsi="Times New Roman" w:cs="Times New Roman"/>
        </w:rPr>
        <w:t xml:space="preserve"> Windows, Android, Apple</w:t>
      </w:r>
      <w:r w:rsidR="00B23F74">
        <w:rPr>
          <w:rFonts w:ascii="Times New Roman" w:hAnsi="Times New Roman" w:cs="Times New Roman"/>
        </w:rPr>
        <w:t>,  Adobe Acrobat XI PRO</w:t>
      </w:r>
      <w:r w:rsidR="00134354">
        <w:rPr>
          <w:rFonts w:ascii="Times New Roman" w:hAnsi="Times New Roman" w:cs="Times New Roman"/>
        </w:rPr>
        <w:t>.</w:t>
      </w:r>
    </w:p>
    <w:p w:rsidR="006D26B6" w:rsidRDefault="006D26B6" w:rsidP="00AC7EBE">
      <w:pPr>
        <w:pStyle w:val="NoSpacing"/>
        <w:rPr>
          <w:rFonts w:ascii="Times New Roman" w:hAnsi="Times New Roman" w:cs="Times New Roman"/>
          <w:b/>
          <w:sz w:val="24"/>
          <w:szCs w:val="24"/>
          <w:u w:val="single"/>
        </w:rPr>
      </w:pPr>
    </w:p>
    <w:p w:rsidR="00AC7EBE" w:rsidRDefault="00C82E35" w:rsidP="00AC7EBE">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Core Qualifications</w:t>
      </w:r>
    </w:p>
    <w:p w:rsidR="004B761F" w:rsidRDefault="004B761F" w:rsidP="00AC7EBE">
      <w:pPr>
        <w:pStyle w:val="NoSpacing"/>
        <w:rPr>
          <w:rFonts w:ascii="Times New Roman" w:hAnsi="Times New Roman" w:cs="Times New Roman"/>
          <w:b/>
          <w:sz w:val="24"/>
          <w:szCs w:val="24"/>
          <w:u w:val="single"/>
        </w:rPr>
      </w:pPr>
    </w:p>
    <w:p w:rsidR="004B761F" w:rsidRPr="004B761F" w:rsidRDefault="002E613A" w:rsidP="00AC7EBE">
      <w:pPr>
        <w:pStyle w:val="NoSpacing"/>
        <w:rPr>
          <w:rFonts w:ascii="Times New Roman" w:hAnsi="Times New Roman" w:cs="Times New Roman"/>
          <w:sz w:val="24"/>
          <w:szCs w:val="24"/>
        </w:rPr>
      </w:pPr>
      <w:r>
        <w:rPr>
          <w:rFonts w:ascii="Times New Roman" w:hAnsi="Times New Roman" w:cs="Times New Roman"/>
          <w:sz w:val="24"/>
          <w:szCs w:val="24"/>
        </w:rPr>
        <w:t xml:space="preserve">US Citizen </w:t>
      </w:r>
      <w:r w:rsidR="0093494A">
        <w:rPr>
          <w:rFonts w:ascii="Times New Roman" w:hAnsi="Times New Roman" w:cs="Times New Roman"/>
          <w:sz w:val="24"/>
          <w:szCs w:val="24"/>
        </w:rPr>
        <w:t>/</w:t>
      </w:r>
      <w:r>
        <w:rPr>
          <w:rFonts w:ascii="Times New Roman" w:hAnsi="Times New Roman" w:cs="Times New Roman"/>
          <w:sz w:val="24"/>
          <w:szCs w:val="24"/>
        </w:rPr>
        <w:t xml:space="preserve"> </w:t>
      </w:r>
      <w:r w:rsidR="004B761F">
        <w:rPr>
          <w:rFonts w:ascii="Times New Roman" w:hAnsi="Times New Roman" w:cs="Times New Roman"/>
          <w:sz w:val="24"/>
          <w:szCs w:val="24"/>
        </w:rPr>
        <w:t>Current Public Trust</w:t>
      </w:r>
    </w:p>
    <w:p w:rsidR="00AC7EBE" w:rsidRDefault="00AC7EBE" w:rsidP="00AC7EBE">
      <w:pPr>
        <w:pStyle w:val="NoSpacing"/>
        <w:rPr>
          <w:rFonts w:ascii="Times New Roman" w:hAnsi="Times New Roman" w:cs="Times New Roman"/>
          <w:b/>
          <w:sz w:val="24"/>
          <w:szCs w:val="24"/>
          <w:u w:val="single"/>
        </w:rPr>
      </w:pPr>
    </w:p>
    <w:p w:rsidR="00AC7EBE" w:rsidRDefault="00792068" w:rsidP="00AC7EBE">
      <w:pPr>
        <w:pStyle w:val="NoSpacing"/>
        <w:rPr>
          <w:rFonts w:ascii="Times New Roman" w:hAnsi="Times New Roman" w:cs="Times New Roman"/>
          <w:sz w:val="24"/>
          <w:szCs w:val="24"/>
        </w:rPr>
      </w:pPr>
      <w:r>
        <w:rPr>
          <w:rFonts w:ascii="Times New Roman" w:hAnsi="Times New Roman" w:cs="Times New Roman"/>
          <w:sz w:val="24"/>
          <w:szCs w:val="24"/>
        </w:rPr>
        <w:t>Experience with HTML/CSS and Web Content Management S</w:t>
      </w:r>
      <w:bookmarkStart w:id="0" w:name="_GoBack"/>
      <w:bookmarkEnd w:id="0"/>
      <w:r>
        <w:rPr>
          <w:rFonts w:ascii="Times New Roman" w:hAnsi="Times New Roman" w:cs="Times New Roman"/>
          <w:sz w:val="24"/>
          <w:szCs w:val="24"/>
        </w:rPr>
        <w:t>ystems</w:t>
      </w:r>
    </w:p>
    <w:p w:rsidR="006D26B6" w:rsidRDefault="00792068" w:rsidP="00AC7EBE">
      <w:pPr>
        <w:pStyle w:val="NoSpacing"/>
        <w:rPr>
          <w:rFonts w:ascii="Times New Roman" w:hAnsi="Times New Roman" w:cs="Times New Roman"/>
          <w:sz w:val="24"/>
          <w:szCs w:val="24"/>
        </w:rPr>
      </w:pPr>
      <w:r>
        <w:rPr>
          <w:rFonts w:ascii="Times New Roman" w:hAnsi="Times New Roman" w:cs="Times New Roman"/>
          <w:sz w:val="24"/>
          <w:szCs w:val="24"/>
        </w:rPr>
        <w:t>Experience with Adobe Creative Suite/InDesign, Illustrator and Photoshop</w:t>
      </w:r>
    </w:p>
    <w:p w:rsidR="0093494A" w:rsidRDefault="00792068" w:rsidP="00AC7EBE">
      <w:pPr>
        <w:pStyle w:val="NoSpacing"/>
        <w:rPr>
          <w:rFonts w:ascii="Times New Roman" w:hAnsi="Times New Roman" w:cs="Times New Roman"/>
          <w:sz w:val="24"/>
          <w:szCs w:val="24"/>
        </w:rPr>
      </w:pPr>
      <w:r>
        <w:rPr>
          <w:rFonts w:ascii="Times New Roman" w:hAnsi="Times New Roman" w:cs="Times New Roman"/>
          <w:sz w:val="24"/>
          <w:szCs w:val="24"/>
        </w:rPr>
        <w:t>SEO Implementation</w:t>
      </w:r>
    </w:p>
    <w:p w:rsidR="0093494A" w:rsidRDefault="00792068" w:rsidP="00AC7EBE">
      <w:pPr>
        <w:pStyle w:val="NoSpacing"/>
        <w:rPr>
          <w:rFonts w:ascii="Times New Roman" w:hAnsi="Times New Roman" w:cs="Times New Roman"/>
          <w:sz w:val="24"/>
          <w:szCs w:val="24"/>
        </w:rPr>
      </w:pPr>
      <w:r>
        <w:rPr>
          <w:rFonts w:ascii="Times New Roman" w:hAnsi="Times New Roman" w:cs="Times New Roman"/>
          <w:sz w:val="24"/>
          <w:szCs w:val="24"/>
        </w:rPr>
        <w:t>Google Analytics</w:t>
      </w:r>
    </w:p>
    <w:p w:rsidR="00AC7EBE" w:rsidRDefault="00792068" w:rsidP="00AC7EBE">
      <w:pPr>
        <w:pStyle w:val="NoSpacing"/>
        <w:rPr>
          <w:rFonts w:ascii="Times New Roman" w:hAnsi="Times New Roman" w:cs="Times New Roman"/>
          <w:sz w:val="24"/>
          <w:szCs w:val="24"/>
        </w:rPr>
      </w:pPr>
      <w:r>
        <w:rPr>
          <w:rFonts w:ascii="Times New Roman" w:hAnsi="Times New Roman" w:cs="Times New Roman"/>
          <w:sz w:val="24"/>
          <w:szCs w:val="24"/>
        </w:rPr>
        <w:t xml:space="preserve">Experience with Adobe Premiere </w:t>
      </w:r>
    </w:p>
    <w:p w:rsidR="00AC7EBE" w:rsidRDefault="00AC7EBE" w:rsidP="00AC7EBE">
      <w:pPr>
        <w:pStyle w:val="NoSpacing"/>
        <w:rPr>
          <w:rFonts w:ascii="Times New Roman" w:hAnsi="Times New Roman" w:cs="Times New Roman"/>
          <w:sz w:val="24"/>
          <w:szCs w:val="24"/>
        </w:rPr>
      </w:pPr>
      <w:r>
        <w:rPr>
          <w:rFonts w:ascii="Times New Roman" w:hAnsi="Times New Roman" w:cs="Times New Roman"/>
          <w:sz w:val="24"/>
          <w:szCs w:val="24"/>
        </w:rPr>
        <w:t>HP Certified Professional</w:t>
      </w:r>
    </w:p>
    <w:p w:rsidR="003D763F" w:rsidRDefault="00AC7EBE" w:rsidP="00AC7EBE">
      <w:pPr>
        <w:pStyle w:val="NoSpacing"/>
        <w:rPr>
          <w:rFonts w:ascii="Times New Roman" w:hAnsi="Times New Roman" w:cs="Times New Roman"/>
          <w:sz w:val="24"/>
          <w:szCs w:val="24"/>
        </w:rPr>
      </w:pPr>
      <w:r>
        <w:rPr>
          <w:rFonts w:ascii="Times New Roman" w:hAnsi="Times New Roman" w:cs="Times New Roman"/>
          <w:sz w:val="24"/>
          <w:szCs w:val="24"/>
        </w:rPr>
        <w:t xml:space="preserve">Digital Editing </w:t>
      </w:r>
    </w:p>
    <w:p w:rsidR="000A4C8A" w:rsidRDefault="000A4C8A" w:rsidP="00AC7EBE">
      <w:pPr>
        <w:pStyle w:val="NoSpacing"/>
        <w:rPr>
          <w:rFonts w:ascii="Times New Roman" w:hAnsi="Times New Roman" w:cs="Times New Roman"/>
          <w:sz w:val="24"/>
          <w:szCs w:val="24"/>
        </w:rPr>
      </w:pPr>
    </w:p>
    <w:p w:rsidR="000A4C8A" w:rsidRPr="00F70FF6" w:rsidRDefault="000A4C8A" w:rsidP="000A4C8A">
      <w:pPr>
        <w:pStyle w:val="NoSpacing"/>
        <w:rPr>
          <w:rFonts w:ascii="Times New Roman" w:hAnsi="Times New Roman" w:cs="Times New Roman"/>
          <w:b/>
          <w:sz w:val="24"/>
          <w:szCs w:val="24"/>
        </w:rPr>
      </w:pPr>
      <w:r w:rsidRPr="00F70FF6">
        <w:rPr>
          <w:rFonts w:ascii="Times New Roman" w:hAnsi="Times New Roman" w:cs="Times New Roman"/>
          <w:b/>
          <w:sz w:val="24"/>
          <w:szCs w:val="24"/>
        </w:rPr>
        <w:t>Key Achievements:</w:t>
      </w:r>
    </w:p>
    <w:p w:rsidR="000A4C8A" w:rsidRPr="00AC7EBE" w:rsidRDefault="000A4C8A" w:rsidP="000A4C8A">
      <w:pPr>
        <w:pStyle w:val="NoSpacing"/>
        <w:numPr>
          <w:ilvl w:val="0"/>
          <w:numId w:val="28"/>
        </w:numPr>
        <w:rPr>
          <w:rFonts w:ascii="Times New Roman" w:hAnsi="Times New Roman" w:cs="Times New Roman"/>
          <w:b/>
          <w:sz w:val="24"/>
          <w:szCs w:val="24"/>
        </w:rPr>
      </w:pPr>
      <w:r>
        <w:rPr>
          <w:rFonts w:ascii="Times New Roman" w:hAnsi="Times New Roman" w:cs="Times New Roman"/>
          <w:sz w:val="24"/>
          <w:szCs w:val="24"/>
        </w:rPr>
        <w:t xml:space="preserve">Microsoft Office Certificate of Achievement </w:t>
      </w:r>
      <w:proofErr w:type="spellStart"/>
      <w:r>
        <w:rPr>
          <w:rFonts w:ascii="Times New Roman" w:hAnsi="Times New Roman" w:cs="Times New Roman"/>
          <w:sz w:val="24"/>
          <w:szCs w:val="24"/>
        </w:rPr>
        <w:t>edX</w:t>
      </w:r>
      <w:proofErr w:type="spellEnd"/>
    </w:p>
    <w:p w:rsidR="000A4C8A" w:rsidRPr="00B36100" w:rsidRDefault="000A4C8A" w:rsidP="000A4C8A">
      <w:pPr>
        <w:pStyle w:val="NoSpacing"/>
        <w:numPr>
          <w:ilvl w:val="0"/>
          <w:numId w:val="28"/>
        </w:numPr>
        <w:rPr>
          <w:rFonts w:ascii="Times New Roman" w:hAnsi="Times New Roman" w:cs="Times New Roman"/>
          <w:b/>
          <w:sz w:val="24"/>
          <w:szCs w:val="24"/>
        </w:rPr>
      </w:pPr>
      <w:r>
        <w:rPr>
          <w:rFonts w:ascii="Times New Roman" w:hAnsi="Times New Roman" w:cs="Times New Roman"/>
          <w:sz w:val="24"/>
          <w:szCs w:val="24"/>
        </w:rPr>
        <w:t>Health and Human Services Cybersecurity Awareness Certification</w:t>
      </w:r>
    </w:p>
    <w:p w:rsidR="000A4C8A" w:rsidRDefault="000A4C8A" w:rsidP="000A4C8A">
      <w:pPr>
        <w:pStyle w:val="NoSpacing"/>
        <w:numPr>
          <w:ilvl w:val="0"/>
          <w:numId w:val="28"/>
        </w:numPr>
        <w:rPr>
          <w:rFonts w:ascii="Times New Roman" w:hAnsi="Times New Roman" w:cs="Times New Roman"/>
          <w:b/>
          <w:sz w:val="24"/>
          <w:szCs w:val="24"/>
        </w:rPr>
      </w:pPr>
      <w:r>
        <w:rPr>
          <w:rFonts w:ascii="Times New Roman" w:hAnsi="Times New Roman" w:cs="Times New Roman"/>
          <w:sz w:val="24"/>
          <w:szCs w:val="24"/>
        </w:rPr>
        <w:t>National Institutes of Health Protecting Human Research Participants Certification</w:t>
      </w:r>
    </w:p>
    <w:p w:rsidR="000A4C8A" w:rsidRDefault="000A4C8A" w:rsidP="00AC7EBE">
      <w:pPr>
        <w:pStyle w:val="NoSpacing"/>
        <w:rPr>
          <w:rFonts w:ascii="Times New Roman" w:hAnsi="Times New Roman" w:cs="Times New Roman"/>
          <w:sz w:val="24"/>
          <w:szCs w:val="24"/>
        </w:rPr>
      </w:pPr>
    </w:p>
    <w:p w:rsidR="00AC7EBE" w:rsidRPr="004B761F" w:rsidRDefault="00AC7EBE" w:rsidP="00AC7EBE">
      <w:pPr>
        <w:pStyle w:val="NoSpacing"/>
        <w:rPr>
          <w:rFonts w:ascii="Times New Roman" w:hAnsi="Times New Roman" w:cs="Times New Roman"/>
          <w:b/>
          <w:sz w:val="24"/>
          <w:szCs w:val="24"/>
        </w:rPr>
      </w:pPr>
      <w:r w:rsidRPr="004B761F">
        <w:rPr>
          <w:rFonts w:ascii="Times New Roman" w:hAnsi="Times New Roman" w:cs="Times New Roman"/>
          <w:b/>
          <w:sz w:val="24"/>
          <w:szCs w:val="24"/>
        </w:rPr>
        <w:t>BA Communications</w:t>
      </w:r>
    </w:p>
    <w:p w:rsidR="00AC7EBE" w:rsidRDefault="00AC7EBE" w:rsidP="00AC7EBE">
      <w:pPr>
        <w:pStyle w:val="NoSpacing"/>
        <w:rPr>
          <w:rFonts w:ascii="Times New Roman" w:hAnsi="Times New Roman" w:cs="Times New Roman"/>
          <w:sz w:val="24"/>
          <w:szCs w:val="24"/>
        </w:rPr>
      </w:pPr>
      <w:r>
        <w:rPr>
          <w:rFonts w:ascii="Times New Roman" w:hAnsi="Times New Roman" w:cs="Times New Roman"/>
          <w:sz w:val="24"/>
          <w:szCs w:val="24"/>
        </w:rPr>
        <w:t>Howard University</w:t>
      </w:r>
    </w:p>
    <w:p w:rsidR="005B37A8" w:rsidRDefault="005B37A8" w:rsidP="00AC7EBE">
      <w:pPr>
        <w:pStyle w:val="NoSpacing"/>
        <w:rPr>
          <w:rFonts w:ascii="Times New Roman" w:hAnsi="Times New Roman" w:cs="Times New Roman"/>
          <w:sz w:val="24"/>
          <w:szCs w:val="24"/>
        </w:rPr>
      </w:pPr>
    </w:p>
    <w:p w:rsidR="00A078CF" w:rsidRPr="00094629" w:rsidRDefault="00A078CF" w:rsidP="00A078CF">
      <w:pPr>
        <w:pStyle w:val="NoSpacing"/>
        <w:rPr>
          <w:rFonts w:ascii="Times New Roman" w:hAnsi="Times New Roman" w:cs="Times New Roman"/>
          <w:b/>
          <w:sz w:val="24"/>
          <w:szCs w:val="24"/>
          <w:u w:val="single"/>
        </w:rPr>
      </w:pPr>
      <w:r w:rsidRPr="00094629">
        <w:rPr>
          <w:rFonts w:ascii="Times New Roman" w:hAnsi="Times New Roman" w:cs="Times New Roman"/>
          <w:b/>
          <w:sz w:val="24"/>
          <w:szCs w:val="24"/>
          <w:u w:val="single"/>
        </w:rPr>
        <w:t xml:space="preserve">PROFESSIONAL EXPERIENCE </w:t>
      </w:r>
    </w:p>
    <w:p w:rsidR="00A078CF" w:rsidRDefault="00A078CF" w:rsidP="00AC7EBE">
      <w:pPr>
        <w:pStyle w:val="NoSpacing"/>
        <w:rPr>
          <w:rFonts w:ascii="Times New Roman" w:hAnsi="Times New Roman" w:cs="Times New Roman"/>
          <w:sz w:val="24"/>
          <w:szCs w:val="24"/>
        </w:rPr>
      </w:pPr>
    </w:p>
    <w:p w:rsidR="00094629" w:rsidRDefault="00094629" w:rsidP="00300E78">
      <w:pPr>
        <w:pStyle w:val="NoSpacing"/>
        <w:rPr>
          <w:rFonts w:ascii="Times New Roman" w:hAnsi="Times New Roman" w:cs="Times New Roman"/>
          <w:sz w:val="24"/>
          <w:szCs w:val="24"/>
        </w:rPr>
      </w:pPr>
      <w:r w:rsidRPr="00094629">
        <w:rPr>
          <w:rFonts w:ascii="Times New Roman" w:hAnsi="Times New Roman" w:cs="Times New Roman"/>
          <w:sz w:val="24"/>
          <w:szCs w:val="24"/>
        </w:rPr>
        <w:t>XA Systems</w:t>
      </w:r>
      <w:r w:rsidR="00514121">
        <w:rPr>
          <w:rFonts w:ascii="Times New Roman" w:hAnsi="Times New Roman" w:cs="Times New Roman"/>
          <w:sz w:val="24"/>
          <w:szCs w:val="24"/>
        </w:rPr>
        <w:tab/>
      </w:r>
      <w:r w:rsidR="00514121">
        <w:rPr>
          <w:rFonts w:ascii="Times New Roman" w:hAnsi="Times New Roman" w:cs="Times New Roman"/>
          <w:sz w:val="24"/>
          <w:szCs w:val="24"/>
        </w:rPr>
        <w:tab/>
      </w:r>
      <w:r w:rsidR="00514121">
        <w:rPr>
          <w:rFonts w:ascii="Times New Roman" w:hAnsi="Times New Roman" w:cs="Times New Roman"/>
          <w:sz w:val="24"/>
          <w:szCs w:val="24"/>
        </w:rPr>
        <w:tab/>
      </w:r>
      <w:r w:rsidR="00514121">
        <w:rPr>
          <w:rFonts w:ascii="Times New Roman" w:hAnsi="Times New Roman" w:cs="Times New Roman"/>
          <w:sz w:val="24"/>
          <w:szCs w:val="24"/>
        </w:rPr>
        <w:tab/>
      </w:r>
      <w:r w:rsidR="00514121">
        <w:rPr>
          <w:rFonts w:ascii="Times New Roman" w:hAnsi="Times New Roman" w:cs="Times New Roman"/>
          <w:sz w:val="24"/>
          <w:szCs w:val="24"/>
        </w:rPr>
        <w:tab/>
      </w:r>
      <w:r w:rsidR="00514121">
        <w:rPr>
          <w:rFonts w:ascii="Times New Roman" w:hAnsi="Times New Roman" w:cs="Times New Roman"/>
          <w:sz w:val="24"/>
          <w:szCs w:val="24"/>
        </w:rPr>
        <w:tab/>
      </w:r>
      <w:r w:rsidR="00514121">
        <w:rPr>
          <w:rFonts w:ascii="Times New Roman" w:hAnsi="Times New Roman" w:cs="Times New Roman"/>
          <w:sz w:val="24"/>
          <w:szCs w:val="24"/>
        </w:rPr>
        <w:tab/>
      </w:r>
      <w:r w:rsidR="00514121">
        <w:rPr>
          <w:rFonts w:ascii="Times New Roman" w:hAnsi="Times New Roman" w:cs="Times New Roman"/>
          <w:sz w:val="24"/>
          <w:szCs w:val="24"/>
        </w:rPr>
        <w:tab/>
      </w:r>
      <w:r w:rsidR="00514121">
        <w:rPr>
          <w:rFonts w:ascii="Times New Roman" w:hAnsi="Times New Roman" w:cs="Times New Roman"/>
          <w:sz w:val="24"/>
          <w:szCs w:val="24"/>
        </w:rPr>
        <w:tab/>
      </w:r>
      <w:r>
        <w:rPr>
          <w:rFonts w:ascii="Times New Roman" w:hAnsi="Times New Roman" w:cs="Times New Roman"/>
          <w:sz w:val="24"/>
          <w:szCs w:val="24"/>
        </w:rPr>
        <w:t>Fairfax, VA</w:t>
      </w:r>
    </w:p>
    <w:p w:rsidR="00094629" w:rsidRPr="00094629" w:rsidRDefault="00514121" w:rsidP="00300E78">
      <w:pPr>
        <w:pStyle w:val="NoSpacing"/>
        <w:rPr>
          <w:rFonts w:ascii="Times New Roman" w:hAnsi="Times New Roman" w:cs="Times New Roman"/>
          <w:sz w:val="24"/>
          <w:szCs w:val="24"/>
        </w:rPr>
      </w:pPr>
      <w:r>
        <w:rPr>
          <w:rFonts w:ascii="Times New Roman" w:hAnsi="Times New Roman" w:cs="Times New Roman"/>
          <w:b/>
          <w:sz w:val="24"/>
          <w:szCs w:val="24"/>
        </w:rPr>
        <w:t>Website Content Administrator</w:t>
      </w:r>
      <w:r w:rsidR="005B37A8">
        <w:rPr>
          <w:rFonts w:ascii="Times New Roman" w:hAnsi="Times New Roman" w:cs="Times New Roman"/>
          <w:sz w:val="24"/>
          <w:szCs w:val="24"/>
        </w:rPr>
        <w:tab/>
      </w:r>
      <w:r w:rsidR="005B37A8">
        <w:rPr>
          <w:rFonts w:ascii="Times New Roman" w:hAnsi="Times New Roman" w:cs="Times New Roman"/>
          <w:sz w:val="24"/>
          <w:szCs w:val="24"/>
        </w:rPr>
        <w:tab/>
      </w:r>
      <w:r w:rsidR="005B37A8">
        <w:rPr>
          <w:rFonts w:ascii="Times New Roman" w:hAnsi="Times New Roman" w:cs="Times New Roman"/>
          <w:sz w:val="24"/>
          <w:szCs w:val="24"/>
        </w:rPr>
        <w:tab/>
      </w:r>
      <w:r w:rsidR="005B37A8">
        <w:rPr>
          <w:rFonts w:ascii="Times New Roman" w:hAnsi="Times New Roman" w:cs="Times New Roman"/>
          <w:sz w:val="24"/>
          <w:szCs w:val="24"/>
        </w:rPr>
        <w:tab/>
      </w:r>
      <w:r w:rsidR="005B37A8">
        <w:rPr>
          <w:rFonts w:ascii="Times New Roman" w:hAnsi="Times New Roman" w:cs="Times New Roman"/>
          <w:sz w:val="24"/>
          <w:szCs w:val="24"/>
        </w:rPr>
        <w:tab/>
      </w:r>
      <w:r w:rsidR="005B37A8">
        <w:rPr>
          <w:rFonts w:ascii="Times New Roman" w:hAnsi="Times New Roman" w:cs="Times New Roman"/>
          <w:sz w:val="24"/>
          <w:szCs w:val="24"/>
        </w:rPr>
        <w:tab/>
      </w:r>
      <w:r w:rsidR="00094629">
        <w:rPr>
          <w:rFonts w:ascii="Times New Roman" w:hAnsi="Times New Roman" w:cs="Times New Roman"/>
          <w:sz w:val="24"/>
          <w:szCs w:val="24"/>
        </w:rPr>
        <w:t>August 2017 - Present</w:t>
      </w:r>
    </w:p>
    <w:p w:rsidR="00B23F74" w:rsidRPr="005852E0" w:rsidRDefault="00F70FF6" w:rsidP="00690478">
      <w:pPr>
        <w:pStyle w:val="NoSpacing"/>
        <w:numPr>
          <w:ilvl w:val="0"/>
          <w:numId w:val="29"/>
        </w:numPr>
        <w:shd w:val="clear" w:color="auto" w:fill="FFFFFF"/>
        <w:spacing w:before="100" w:beforeAutospacing="1" w:after="100" w:afterAutospacing="1"/>
        <w:rPr>
          <w:rFonts w:ascii="Times New Roman" w:hAnsi="Times New Roman" w:cs="Times New Roman"/>
          <w:sz w:val="24"/>
          <w:szCs w:val="24"/>
        </w:rPr>
      </w:pPr>
      <w:r w:rsidRPr="005852E0">
        <w:rPr>
          <w:rFonts w:ascii="Times New Roman" w:hAnsi="Times New Roman" w:cs="Times New Roman"/>
          <w:sz w:val="24"/>
          <w:szCs w:val="24"/>
        </w:rPr>
        <w:t xml:space="preserve">Professional level </w:t>
      </w:r>
      <w:r w:rsidR="00094629" w:rsidRPr="005852E0">
        <w:rPr>
          <w:rFonts w:ascii="Times New Roman" w:hAnsi="Times New Roman" w:cs="Times New Roman"/>
          <w:sz w:val="24"/>
          <w:szCs w:val="24"/>
        </w:rPr>
        <w:t xml:space="preserve">imaging, installing and migrating data for our </w:t>
      </w:r>
      <w:r w:rsidRPr="005852E0">
        <w:rPr>
          <w:rFonts w:ascii="Times New Roman" w:hAnsi="Times New Roman" w:cs="Times New Roman"/>
          <w:sz w:val="24"/>
          <w:szCs w:val="24"/>
        </w:rPr>
        <w:t xml:space="preserve">federal </w:t>
      </w:r>
      <w:r w:rsidR="00094629" w:rsidRPr="005852E0">
        <w:rPr>
          <w:rFonts w:ascii="Times New Roman" w:hAnsi="Times New Roman" w:cs="Times New Roman"/>
          <w:sz w:val="24"/>
          <w:szCs w:val="24"/>
        </w:rPr>
        <w:t>client</w:t>
      </w:r>
      <w:r w:rsidRPr="005852E0">
        <w:rPr>
          <w:rFonts w:ascii="Times New Roman" w:hAnsi="Times New Roman" w:cs="Times New Roman"/>
          <w:sz w:val="24"/>
          <w:szCs w:val="24"/>
        </w:rPr>
        <w:t xml:space="preserve"> </w:t>
      </w:r>
      <w:r w:rsidR="00094629" w:rsidRPr="005852E0">
        <w:rPr>
          <w:rFonts w:ascii="Times New Roman" w:hAnsi="Times New Roman" w:cs="Times New Roman"/>
          <w:sz w:val="24"/>
          <w:szCs w:val="24"/>
        </w:rPr>
        <w:t>units. </w:t>
      </w:r>
      <w:r w:rsidR="005D7B7D" w:rsidRPr="005852E0">
        <w:rPr>
          <w:rFonts w:ascii="Times New Roman" w:hAnsi="Times New Roman" w:cs="Times New Roman"/>
          <w:sz w:val="24"/>
          <w:szCs w:val="24"/>
        </w:rPr>
        <w:t xml:space="preserve">Manage resolution of incident and problem tickets; </w:t>
      </w:r>
      <w:r w:rsidR="00B23F74" w:rsidRPr="005852E0">
        <w:rPr>
          <w:rFonts w:ascii="Times New Roman" w:hAnsi="Times New Roman" w:cs="Times New Roman"/>
          <w:sz w:val="24"/>
          <w:szCs w:val="24"/>
        </w:rPr>
        <w:t>Provide production support and extended support to meet project deadlines.</w:t>
      </w:r>
    </w:p>
    <w:p w:rsidR="00750442" w:rsidRPr="0082192C" w:rsidRDefault="00750442" w:rsidP="00750442">
      <w:pPr>
        <w:numPr>
          <w:ilvl w:val="0"/>
          <w:numId w:val="29"/>
        </w:numPr>
        <w:shd w:val="clear" w:color="auto" w:fill="FFFFFF"/>
        <w:tabs>
          <w:tab w:val="left" w:pos="720"/>
        </w:tabs>
        <w:spacing w:before="100" w:beforeAutospacing="1" w:after="100" w:afterAutospacing="1" w:line="240" w:lineRule="auto"/>
        <w:rPr>
          <w:rFonts w:ascii="Times New Roman" w:hAnsi="Times New Roman" w:cs="Times New Roman"/>
          <w:sz w:val="24"/>
          <w:szCs w:val="24"/>
        </w:rPr>
      </w:pPr>
      <w:r w:rsidRPr="0082192C">
        <w:rPr>
          <w:rFonts w:ascii="Times New Roman" w:hAnsi="Times New Roman" w:cs="Times New Roman"/>
          <w:sz w:val="24"/>
          <w:szCs w:val="24"/>
        </w:rPr>
        <w:t>Utilize Java, Spring Boot, test programing code &amp; Applications, collaborate with team and management.</w:t>
      </w:r>
      <w:r>
        <w:rPr>
          <w:rFonts w:ascii="Times New Roman" w:hAnsi="Times New Roman" w:cs="Times New Roman"/>
          <w:sz w:val="24"/>
          <w:szCs w:val="24"/>
        </w:rPr>
        <w:t xml:space="preserve"> </w:t>
      </w:r>
      <w:r w:rsidRPr="00743FFC">
        <w:rPr>
          <w:rFonts w:ascii="Times New Roman" w:hAnsi="Times New Roman" w:cs="Times New Roman"/>
          <w:sz w:val="24"/>
          <w:szCs w:val="24"/>
        </w:rPr>
        <w:t>Research and document software bugs and create and implement fix.</w:t>
      </w:r>
    </w:p>
    <w:p w:rsidR="00094629" w:rsidRPr="00094629" w:rsidRDefault="00094629" w:rsidP="00F70FF6">
      <w:pPr>
        <w:pStyle w:val="NoSpacing"/>
        <w:numPr>
          <w:ilvl w:val="0"/>
          <w:numId w:val="29"/>
        </w:numPr>
        <w:rPr>
          <w:rFonts w:ascii="Times New Roman" w:hAnsi="Times New Roman" w:cs="Times New Roman"/>
          <w:sz w:val="24"/>
          <w:szCs w:val="24"/>
        </w:rPr>
      </w:pPr>
      <w:r w:rsidRPr="00094629">
        <w:rPr>
          <w:rFonts w:ascii="Times New Roman" w:hAnsi="Times New Roman" w:cs="Times New Roman"/>
          <w:sz w:val="24"/>
          <w:szCs w:val="24"/>
        </w:rPr>
        <w:t>Responsible for translating technical information into clear, readable documents to be used by</w:t>
      </w:r>
    </w:p>
    <w:p w:rsidR="00AF43F0" w:rsidRPr="00094629" w:rsidRDefault="00094629" w:rsidP="00F70FF6">
      <w:pPr>
        <w:pStyle w:val="NoSpacing"/>
        <w:ind w:left="720"/>
        <w:rPr>
          <w:rFonts w:ascii="Times New Roman" w:hAnsi="Times New Roman" w:cs="Times New Roman"/>
          <w:sz w:val="24"/>
          <w:szCs w:val="24"/>
        </w:rPr>
      </w:pPr>
      <w:proofErr w:type="gramStart"/>
      <w:r w:rsidRPr="00094629">
        <w:rPr>
          <w:rFonts w:ascii="Times New Roman" w:hAnsi="Times New Roman" w:cs="Times New Roman"/>
          <w:sz w:val="24"/>
          <w:szCs w:val="24"/>
        </w:rPr>
        <w:t>technical</w:t>
      </w:r>
      <w:proofErr w:type="gramEnd"/>
      <w:r w:rsidRPr="00094629">
        <w:rPr>
          <w:rFonts w:ascii="Times New Roman" w:hAnsi="Times New Roman" w:cs="Times New Roman"/>
          <w:sz w:val="24"/>
          <w:szCs w:val="24"/>
        </w:rPr>
        <w:t xml:space="preserve"> and non-technical personnel.</w:t>
      </w:r>
      <w:r w:rsidR="00AF43F0">
        <w:rPr>
          <w:rFonts w:ascii="Times New Roman" w:hAnsi="Times New Roman" w:cs="Times New Roman"/>
          <w:sz w:val="24"/>
          <w:szCs w:val="24"/>
        </w:rPr>
        <w:t xml:space="preserve"> Strong interpersonal and communication skills with development engineers to ensure deployment success.</w:t>
      </w:r>
    </w:p>
    <w:p w:rsidR="00094629" w:rsidRDefault="00094629" w:rsidP="00300E78">
      <w:pPr>
        <w:pStyle w:val="NoSpacing"/>
        <w:rPr>
          <w:rFonts w:ascii="Times New Roman" w:hAnsi="Times New Roman" w:cs="Times New Roman"/>
          <w:b/>
          <w:sz w:val="24"/>
          <w:szCs w:val="24"/>
        </w:rPr>
      </w:pPr>
    </w:p>
    <w:p w:rsidR="00D4127F" w:rsidRDefault="00D4127F" w:rsidP="00AC7EBE">
      <w:pPr>
        <w:pStyle w:val="NoSpacing"/>
        <w:rPr>
          <w:rFonts w:ascii="Times New Roman" w:hAnsi="Times New Roman" w:cs="Times New Roman"/>
          <w:sz w:val="24"/>
          <w:szCs w:val="24"/>
        </w:rPr>
      </w:pPr>
    </w:p>
    <w:p w:rsidR="00AC7EBE" w:rsidRPr="009037E5" w:rsidRDefault="008837AF" w:rsidP="00AC7EBE">
      <w:pPr>
        <w:pStyle w:val="NoSpacing"/>
        <w:rPr>
          <w:rFonts w:ascii="Times New Roman" w:hAnsi="Times New Roman" w:cs="Times New Roman"/>
          <w:sz w:val="24"/>
          <w:szCs w:val="24"/>
        </w:rPr>
      </w:pPr>
      <w:proofErr w:type="spellStart"/>
      <w:r>
        <w:rPr>
          <w:rFonts w:ascii="Times New Roman" w:hAnsi="Times New Roman" w:cs="Times New Roman"/>
          <w:sz w:val="24"/>
          <w:szCs w:val="24"/>
        </w:rPr>
        <w:lastRenderedPageBreak/>
        <w:t>Evidera</w:t>
      </w:r>
      <w:proofErr w:type="spellEnd"/>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Bethesda, MD</w:t>
      </w:r>
    </w:p>
    <w:p w:rsidR="00AC7EBE" w:rsidRDefault="002D0B5F" w:rsidP="00AC7EBE">
      <w:pPr>
        <w:pStyle w:val="NoSpacing"/>
        <w:rPr>
          <w:rFonts w:ascii="Times New Roman" w:hAnsi="Times New Roman" w:cs="Times New Roman"/>
          <w:sz w:val="24"/>
          <w:szCs w:val="24"/>
        </w:rPr>
      </w:pPr>
      <w:r>
        <w:rPr>
          <w:rFonts w:ascii="Times New Roman" w:hAnsi="Times New Roman" w:cs="Times New Roman"/>
          <w:b/>
          <w:sz w:val="24"/>
          <w:szCs w:val="24"/>
        </w:rPr>
        <w:t xml:space="preserve">Website </w:t>
      </w:r>
      <w:proofErr w:type="spellStart"/>
      <w:r>
        <w:rPr>
          <w:rFonts w:ascii="Times New Roman" w:hAnsi="Times New Roman" w:cs="Times New Roman"/>
          <w:b/>
          <w:sz w:val="24"/>
          <w:szCs w:val="24"/>
        </w:rPr>
        <w:t>Coor</w:t>
      </w:r>
      <w:proofErr w:type="spellEnd"/>
      <w:r w:rsidR="00AC7EBE">
        <w:rPr>
          <w:rFonts w:ascii="Times New Roman" w:hAnsi="Times New Roman" w:cs="Times New Roman"/>
          <w:sz w:val="24"/>
          <w:szCs w:val="24"/>
        </w:rPr>
        <w:tab/>
      </w:r>
      <w:r w:rsidR="00AC7EBE">
        <w:rPr>
          <w:rFonts w:ascii="Times New Roman" w:hAnsi="Times New Roman" w:cs="Times New Roman"/>
          <w:sz w:val="24"/>
          <w:szCs w:val="24"/>
        </w:rPr>
        <w:tab/>
      </w:r>
      <w:r w:rsidR="00AC7EBE">
        <w:rPr>
          <w:rFonts w:ascii="Times New Roman" w:hAnsi="Times New Roman" w:cs="Times New Roman"/>
          <w:sz w:val="24"/>
          <w:szCs w:val="24"/>
        </w:rPr>
        <w:tab/>
      </w:r>
      <w:r w:rsidR="00AC7EBE">
        <w:rPr>
          <w:rFonts w:ascii="Times New Roman" w:hAnsi="Times New Roman" w:cs="Times New Roman"/>
          <w:sz w:val="24"/>
          <w:szCs w:val="24"/>
        </w:rPr>
        <w:tab/>
      </w:r>
      <w:r w:rsidR="00AC7EBE">
        <w:rPr>
          <w:rFonts w:ascii="Times New Roman" w:hAnsi="Times New Roman" w:cs="Times New Roman"/>
          <w:sz w:val="24"/>
          <w:szCs w:val="24"/>
        </w:rPr>
        <w:tab/>
        <w:t>June 2017 – August 2017</w:t>
      </w:r>
    </w:p>
    <w:p w:rsidR="00AC7EBE" w:rsidRPr="009037E5" w:rsidRDefault="00AC7EBE" w:rsidP="00AC7EBE">
      <w:pPr>
        <w:numPr>
          <w:ilvl w:val="0"/>
          <w:numId w:val="30"/>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w:t>
      </w:r>
      <w:r w:rsidRPr="009037E5">
        <w:rPr>
          <w:rFonts w:ascii="Times New Roman" w:hAnsi="Times New Roman" w:cs="Times New Roman"/>
          <w:sz w:val="24"/>
          <w:szCs w:val="24"/>
        </w:rPr>
        <w:t>erve</w:t>
      </w:r>
      <w:r>
        <w:rPr>
          <w:rFonts w:ascii="Times New Roman" w:hAnsi="Times New Roman" w:cs="Times New Roman"/>
          <w:sz w:val="24"/>
          <w:szCs w:val="24"/>
        </w:rPr>
        <w:t>d</w:t>
      </w:r>
      <w:r w:rsidRPr="009037E5">
        <w:rPr>
          <w:rFonts w:ascii="Times New Roman" w:hAnsi="Times New Roman" w:cs="Times New Roman"/>
          <w:sz w:val="24"/>
          <w:szCs w:val="24"/>
        </w:rPr>
        <w:t xml:space="preserve"> as the primary </w:t>
      </w:r>
      <w:r>
        <w:rPr>
          <w:rFonts w:ascii="Times New Roman" w:hAnsi="Times New Roman" w:cs="Times New Roman"/>
          <w:sz w:val="24"/>
          <w:szCs w:val="24"/>
        </w:rPr>
        <w:t xml:space="preserve">federal </w:t>
      </w:r>
      <w:r w:rsidRPr="009037E5">
        <w:rPr>
          <w:rFonts w:ascii="Times New Roman" w:hAnsi="Times New Roman" w:cs="Times New Roman"/>
          <w:sz w:val="24"/>
          <w:szCs w:val="24"/>
        </w:rPr>
        <w:t>client liaison for web content-related tasks and activities on a day-to-day basis</w:t>
      </w:r>
      <w:r>
        <w:rPr>
          <w:rFonts w:ascii="Times New Roman" w:hAnsi="Times New Roman" w:cs="Times New Roman"/>
          <w:sz w:val="24"/>
          <w:szCs w:val="24"/>
        </w:rPr>
        <w:t>.</w:t>
      </w:r>
    </w:p>
    <w:p w:rsidR="00AC7EBE" w:rsidRPr="009037E5" w:rsidRDefault="00AC7EBE" w:rsidP="00AC7EBE">
      <w:pPr>
        <w:numPr>
          <w:ilvl w:val="0"/>
          <w:numId w:val="30"/>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Managed</w:t>
      </w:r>
      <w:r w:rsidRPr="009037E5">
        <w:rPr>
          <w:rFonts w:ascii="Times New Roman" w:hAnsi="Times New Roman" w:cs="Times New Roman"/>
          <w:sz w:val="24"/>
          <w:szCs w:val="24"/>
        </w:rPr>
        <w:t xml:space="preserve"> the development and maintenance of </w:t>
      </w:r>
      <w:r>
        <w:rPr>
          <w:rFonts w:ascii="Times New Roman" w:hAnsi="Times New Roman" w:cs="Times New Roman"/>
          <w:sz w:val="24"/>
          <w:szCs w:val="24"/>
        </w:rPr>
        <w:t>Department of Labor</w:t>
      </w:r>
      <w:r w:rsidRPr="009037E5">
        <w:rPr>
          <w:rFonts w:ascii="Times New Roman" w:hAnsi="Times New Roman" w:cs="Times New Roman"/>
          <w:sz w:val="24"/>
          <w:szCs w:val="24"/>
        </w:rPr>
        <w:t xml:space="preserve"> content, including editing and proofreading webpages as well as online products such as newsletter articles, fact sheets, press releases, leadership messages, and feature stories</w:t>
      </w:r>
      <w:r>
        <w:rPr>
          <w:rFonts w:ascii="Times New Roman" w:hAnsi="Times New Roman" w:cs="Times New Roman"/>
          <w:sz w:val="24"/>
          <w:szCs w:val="24"/>
        </w:rPr>
        <w:t>.</w:t>
      </w:r>
    </w:p>
    <w:p w:rsidR="00AC7EBE" w:rsidRDefault="00AC7EBE" w:rsidP="00AC7EBE">
      <w:pPr>
        <w:numPr>
          <w:ilvl w:val="0"/>
          <w:numId w:val="30"/>
        </w:numPr>
        <w:shd w:val="clear" w:color="auto" w:fill="FFFFFF"/>
        <w:spacing w:before="100" w:beforeAutospacing="1" w:after="100" w:afterAutospacing="1" w:line="240" w:lineRule="auto"/>
        <w:rPr>
          <w:rFonts w:ascii="Times New Roman" w:hAnsi="Times New Roman" w:cs="Times New Roman"/>
          <w:sz w:val="24"/>
          <w:szCs w:val="24"/>
        </w:rPr>
      </w:pPr>
      <w:r w:rsidRPr="00AC7EBE">
        <w:rPr>
          <w:rFonts w:ascii="Times New Roman" w:hAnsi="Times New Roman" w:cs="Times New Roman"/>
          <w:sz w:val="24"/>
          <w:szCs w:val="24"/>
        </w:rPr>
        <w:t>Proactively ma</w:t>
      </w:r>
      <w:r>
        <w:rPr>
          <w:rFonts w:ascii="Times New Roman" w:hAnsi="Times New Roman" w:cs="Times New Roman"/>
          <w:sz w:val="24"/>
          <w:szCs w:val="24"/>
        </w:rPr>
        <w:t>d</w:t>
      </w:r>
      <w:r w:rsidRPr="00AC7EBE">
        <w:rPr>
          <w:rFonts w:ascii="Times New Roman" w:hAnsi="Times New Roman" w:cs="Times New Roman"/>
          <w:sz w:val="24"/>
          <w:szCs w:val="24"/>
        </w:rPr>
        <w:t>e recommendations and follow</w:t>
      </w:r>
      <w:r>
        <w:rPr>
          <w:rFonts w:ascii="Times New Roman" w:hAnsi="Times New Roman" w:cs="Times New Roman"/>
          <w:sz w:val="24"/>
          <w:szCs w:val="24"/>
        </w:rPr>
        <w:t>ed</w:t>
      </w:r>
      <w:r w:rsidRPr="00AC7EBE">
        <w:rPr>
          <w:rFonts w:ascii="Times New Roman" w:hAnsi="Times New Roman" w:cs="Times New Roman"/>
          <w:sz w:val="24"/>
          <w:szCs w:val="24"/>
        </w:rPr>
        <w:t xml:space="preserve"> through to keep environments secure, up to date, and functional for intended user groups</w:t>
      </w:r>
      <w:r>
        <w:rPr>
          <w:rFonts w:ascii="Times New Roman" w:hAnsi="Times New Roman" w:cs="Times New Roman"/>
          <w:sz w:val="24"/>
          <w:szCs w:val="24"/>
        </w:rPr>
        <w:t>.</w:t>
      </w:r>
    </w:p>
    <w:p w:rsidR="00743FFC" w:rsidRDefault="0029450F" w:rsidP="00743FFC">
      <w:pPr>
        <w:pStyle w:val="NoSpacing"/>
        <w:rPr>
          <w:rFonts w:ascii="Times New Roman" w:hAnsi="Times New Roman" w:cs="Times New Roman"/>
          <w:sz w:val="24"/>
          <w:szCs w:val="24"/>
        </w:rPr>
      </w:pPr>
      <w:proofErr w:type="spellStart"/>
      <w:r>
        <w:rPr>
          <w:rFonts w:ascii="Times New Roman" w:hAnsi="Times New Roman" w:cs="Times New Roman"/>
          <w:sz w:val="24"/>
          <w:szCs w:val="24"/>
        </w:rPr>
        <w:t>Sentech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w:t>
      </w:r>
      <w:proofErr w:type="spellEnd"/>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Pr>
          <w:rFonts w:ascii="Times New Roman" w:hAnsi="Times New Roman" w:cs="Times New Roman"/>
          <w:sz w:val="24"/>
          <w:szCs w:val="24"/>
        </w:rPr>
        <w:tab/>
        <w:t>Bethesda</w:t>
      </w:r>
      <w:r w:rsidR="00743FFC">
        <w:rPr>
          <w:rFonts w:ascii="Times New Roman" w:hAnsi="Times New Roman" w:cs="Times New Roman"/>
          <w:sz w:val="24"/>
          <w:szCs w:val="24"/>
        </w:rPr>
        <w:t xml:space="preserve">, </w:t>
      </w:r>
      <w:r>
        <w:rPr>
          <w:rFonts w:ascii="Times New Roman" w:hAnsi="Times New Roman" w:cs="Times New Roman"/>
          <w:sz w:val="24"/>
          <w:szCs w:val="24"/>
        </w:rPr>
        <w:t>MD</w:t>
      </w:r>
      <w:r w:rsidR="00743FFC">
        <w:rPr>
          <w:rFonts w:ascii="Times New Roman" w:hAnsi="Times New Roman" w:cs="Times New Roman"/>
          <w:sz w:val="24"/>
          <w:szCs w:val="24"/>
        </w:rPr>
        <w:t xml:space="preserve"> </w:t>
      </w:r>
      <w:r w:rsidR="00743FFC">
        <w:rPr>
          <w:rFonts w:ascii="Times New Roman" w:hAnsi="Times New Roman" w:cs="Times New Roman"/>
          <w:sz w:val="24"/>
          <w:szCs w:val="24"/>
        </w:rPr>
        <w:tab/>
      </w:r>
    </w:p>
    <w:p w:rsidR="00743FFC" w:rsidRPr="005B37A8" w:rsidRDefault="00D4127F" w:rsidP="00743FFC">
      <w:pPr>
        <w:pStyle w:val="NoSpacing"/>
        <w:rPr>
          <w:rFonts w:ascii="Times New Roman" w:hAnsi="Times New Roman" w:cs="Times New Roman"/>
          <w:sz w:val="24"/>
          <w:szCs w:val="24"/>
        </w:rPr>
      </w:pPr>
      <w:r>
        <w:rPr>
          <w:rFonts w:ascii="Times New Roman" w:hAnsi="Times New Roman" w:cs="Times New Roman"/>
          <w:b/>
          <w:sz w:val="24"/>
          <w:szCs w:val="24"/>
        </w:rPr>
        <w:t>Content Administrator</w:t>
      </w:r>
      <w:r w:rsidR="001755B1" w:rsidRPr="00565D99">
        <w:rPr>
          <w:rFonts w:ascii="Times New Roman" w:hAnsi="Times New Roman" w:cs="Times New Roman"/>
          <w:b/>
          <w:sz w:val="24"/>
          <w:szCs w:val="24"/>
        </w:rPr>
        <w:tab/>
      </w:r>
      <w:r w:rsidR="00743FFC">
        <w:rPr>
          <w:rFonts w:ascii="Times New Roman" w:hAnsi="Times New Roman" w:cs="Times New Roman"/>
          <w:sz w:val="24"/>
          <w:szCs w:val="24"/>
        </w:rPr>
        <w:t xml:space="preserve"> </w:t>
      </w:r>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t>December 201</w:t>
      </w:r>
      <w:r w:rsidR="002D0B5F">
        <w:rPr>
          <w:rFonts w:ascii="Times New Roman" w:hAnsi="Times New Roman" w:cs="Times New Roman"/>
          <w:sz w:val="24"/>
          <w:szCs w:val="24"/>
        </w:rPr>
        <w:t>3</w:t>
      </w:r>
      <w:r w:rsidR="00743FFC">
        <w:rPr>
          <w:rFonts w:ascii="Times New Roman" w:hAnsi="Times New Roman" w:cs="Times New Roman"/>
          <w:sz w:val="24"/>
          <w:szCs w:val="24"/>
        </w:rPr>
        <w:t xml:space="preserve"> – June 201</w:t>
      </w:r>
      <w:r w:rsidR="002D0B5F">
        <w:rPr>
          <w:rFonts w:ascii="Times New Roman" w:hAnsi="Times New Roman" w:cs="Times New Roman"/>
          <w:sz w:val="24"/>
          <w:szCs w:val="24"/>
        </w:rPr>
        <w:t>5</w:t>
      </w:r>
      <w:r w:rsidR="00743FFC" w:rsidRPr="005B37A8">
        <w:rPr>
          <w:sz w:val="24"/>
          <w:szCs w:val="24"/>
        </w:rPr>
        <w:tab/>
      </w:r>
    </w:p>
    <w:p w:rsidR="00743FFC" w:rsidRPr="0082192C" w:rsidRDefault="00743FFC" w:rsidP="00743FFC">
      <w:pPr>
        <w:numPr>
          <w:ilvl w:val="0"/>
          <w:numId w:val="34"/>
        </w:numPr>
        <w:shd w:val="clear" w:color="auto" w:fill="FFFFFF"/>
        <w:tabs>
          <w:tab w:val="left" w:pos="720"/>
        </w:tabs>
        <w:spacing w:before="100" w:beforeAutospacing="1" w:after="100" w:afterAutospacing="1" w:line="240" w:lineRule="auto"/>
        <w:ind w:hanging="270"/>
        <w:rPr>
          <w:rFonts w:ascii="Times New Roman" w:hAnsi="Times New Roman" w:cs="Times New Roman"/>
          <w:sz w:val="24"/>
          <w:szCs w:val="24"/>
        </w:rPr>
      </w:pPr>
      <w:r w:rsidRPr="0082192C">
        <w:rPr>
          <w:rFonts w:ascii="Times New Roman" w:hAnsi="Times New Roman" w:cs="Times New Roman"/>
          <w:sz w:val="24"/>
          <w:szCs w:val="24"/>
        </w:rPr>
        <w:t>Utilized Java, Spring Boot, tested programing code &amp; Applications, collaborated with team and management.</w:t>
      </w:r>
      <w:r>
        <w:rPr>
          <w:rFonts w:ascii="Times New Roman" w:hAnsi="Times New Roman" w:cs="Times New Roman"/>
          <w:sz w:val="24"/>
          <w:szCs w:val="24"/>
        </w:rPr>
        <w:t xml:space="preserve"> </w:t>
      </w:r>
      <w:r w:rsidRPr="00743FFC">
        <w:rPr>
          <w:rFonts w:ascii="Times New Roman" w:hAnsi="Times New Roman" w:cs="Times New Roman"/>
          <w:sz w:val="24"/>
          <w:szCs w:val="24"/>
        </w:rPr>
        <w:t>Researched and documented software bugs and created and implemented fix.</w:t>
      </w:r>
    </w:p>
    <w:p w:rsidR="00743FFC" w:rsidRPr="005B37A8" w:rsidRDefault="00743FFC" w:rsidP="00743FFC">
      <w:pPr>
        <w:numPr>
          <w:ilvl w:val="0"/>
          <w:numId w:val="34"/>
        </w:numPr>
        <w:shd w:val="clear" w:color="auto" w:fill="FFFFFF"/>
        <w:spacing w:before="100" w:beforeAutospacing="1" w:after="100" w:afterAutospacing="1" w:line="240" w:lineRule="auto"/>
        <w:ind w:hanging="270"/>
        <w:rPr>
          <w:rFonts w:ascii="Times New Roman" w:hAnsi="Times New Roman" w:cs="Times New Roman"/>
          <w:sz w:val="24"/>
          <w:szCs w:val="24"/>
        </w:rPr>
      </w:pPr>
      <w:r w:rsidRPr="005B37A8">
        <w:rPr>
          <w:rFonts w:ascii="Times New Roman" w:hAnsi="Times New Roman" w:cs="Times New Roman"/>
          <w:sz w:val="24"/>
          <w:szCs w:val="24"/>
        </w:rPr>
        <w:t>Created &amp; maintained a centralized repository of UI components, participated in usability testing &amp; research.</w:t>
      </w:r>
    </w:p>
    <w:p w:rsidR="00743FFC" w:rsidRPr="005B37A8" w:rsidRDefault="00743FFC" w:rsidP="00743FFC">
      <w:pPr>
        <w:numPr>
          <w:ilvl w:val="0"/>
          <w:numId w:val="34"/>
        </w:numPr>
        <w:shd w:val="clear" w:color="auto" w:fill="FFFFFF"/>
        <w:spacing w:before="100" w:beforeAutospacing="1" w:after="100" w:afterAutospacing="1" w:line="240" w:lineRule="auto"/>
        <w:ind w:hanging="270"/>
        <w:rPr>
          <w:rFonts w:ascii="Times New Roman" w:hAnsi="Times New Roman" w:cs="Times New Roman"/>
          <w:sz w:val="24"/>
          <w:szCs w:val="24"/>
        </w:rPr>
      </w:pPr>
      <w:r w:rsidRPr="005B37A8">
        <w:rPr>
          <w:rFonts w:ascii="Times New Roman" w:hAnsi="Times New Roman" w:cs="Times New Roman"/>
          <w:sz w:val="24"/>
          <w:szCs w:val="24"/>
        </w:rPr>
        <w:t>Wrote and executed test cases based on written design, as well as based on product knowledge that resulted in greatly improving the software. Researched and documented software bugs and created and implemented fix.</w:t>
      </w:r>
    </w:p>
    <w:p w:rsidR="00743FFC" w:rsidRPr="005B37A8" w:rsidRDefault="00743FFC" w:rsidP="00743FFC">
      <w:pPr>
        <w:numPr>
          <w:ilvl w:val="0"/>
          <w:numId w:val="34"/>
        </w:numPr>
        <w:shd w:val="clear" w:color="auto" w:fill="FFFFFF"/>
        <w:spacing w:before="100" w:beforeAutospacing="1" w:after="100" w:afterAutospacing="1" w:line="240" w:lineRule="auto"/>
        <w:ind w:hanging="270"/>
        <w:rPr>
          <w:rFonts w:ascii="Times New Roman" w:hAnsi="Times New Roman" w:cs="Times New Roman"/>
          <w:sz w:val="24"/>
          <w:szCs w:val="24"/>
        </w:rPr>
      </w:pPr>
      <w:r w:rsidRPr="005B37A8">
        <w:rPr>
          <w:rFonts w:ascii="Times New Roman" w:hAnsi="Times New Roman" w:cs="Times New Roman"/>
          <w:sz w:val="24"/>
          <w:szCs w:val="24"/>
        </w:rPr>
        <w:t xml:space="preserve">Prepared </w:t>
      </w:r>
      <w:r w:rsidR="00A26982">
        <w:rPr>
          <w:rFonts w:ascii="Times New Roman" w:hAnsi="Times New Roman" w:cs="Times New Roman"/>
          <w:sz w:val="24"/>
          <w:szCs w:val="24"/>
        </w:rPr>
        <w:t>u</w:t>
      </w:r>
      <w:r w:rsidRPr="005B37A8">
        <w:rPr>
          <w:rFonts w:ascii="Times New Roman" w:hAnsi="Times New Roman" w:cs="Times New Roman"/>
          <w:sz w:val="24"/>
          <w:szCs w:val="24"/>
        </w:rPr>
        <w:t>nit test cases and reviewing test results. Designed and developed front end.</w:t>
      </w:r>
    </w:p>
    <w:p w:rsidR="00743FFC" w:rsidRPr="000A6F1E" w:rsidRDefault="00743FFC" w:rsidP="003B524A">
      <w:pPr>
        <w:numPr>
          <w:ilvl w:val="0"/>
          <w:numId w:val="34"/>
        </w:numPr>
        <w:shd w:val="clear" w:color="auto" w:fill="FFFFFF"/>
        <w:spacing w:before="100" w:beforeAutospacing="1" w:after="100" w:afterAutospacing="1" w:line="240" w:lineRule="auto"/>
        <w:ind w:hanging="270"/>
        <w:rPr>
          <w:rFonts w:ascii="Times New Roman" w:hAnsi="Times New Roman" w:cs="Times New Roman"/>
          <w:sz w:val="24"/>
          <w:szCs w:val="24"/>
        </w:rPr>
      </w:pPr>
      <w:r w:rsidRPr="000A6F1E">
        <w:rPr>
          <w:rFonts w:ascii="Times New Roman" w:hAnsi="Times New Roman" w:cs="Times New Roman"/>
          <w:sz w:val="24"/>
          <w:szCs w:val="24"/>
        </w:rPr>
        <w:t xml:space="preserve">Responsible for investigating the issues, defects, determining problem root cause, formulating </w:t>
      </w:r>
      <w:proofErr w:type="gramStart"/>
      <w:r w:rsidRPr="000A6F1E">
        <w:rPr>
          <w:rFonts w:ascii="Times New Roman" w:hAnsi="Times New Roman" w:cs="Times New Roman"/>
          <w:sz w:val="24"/>
          <w:szCs w:val="24"/>
        </w:rPr>
        <w:t>corrective  action</w:t>
      </w:r>
      <w:proofErr w:type="gramEnd"/>
      <w:r w:rsidRPr="000A6F1E">
        <w:rPr>
          <w:rFonts w:ascii="Times New Roman" w:hAnsi="Times New Roman" w:cs="Times New Roman"/>
          <w:sz w:val="24"/>
          <w:szCs w:val="24"/>
        </w:rPr>
        <w:t xml:space="preserve"> recommendations &amp; implementing them. </w:t>
      </w:r>
      <w:r w:rsidR="00A26982">
        <w:rPr>
          <w:rFonts w:ascii="Times New Roman" w:hAnsi="Times New Roman" w:cs="Times New Roman"/>
          <w:sz w:val="24"/>
          <w:szCs w:val="24"/>
        </w:rPr>
        <w:t xml:space="preserve"> </w:t>
      </w:r>
    </w:p>
    <w:p w:rsidR="00F70FF6" w:rsidRPr="00F70FF6" w:rsidRDefault="00743FFC" w:rsidP="00AC7EBE">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Abbtech</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70FF6" w:rsidRPr="00F70FF6">
        <w:rPr>
          <w:rFonts w:ascii="Times New Roman" w:hAnsi="Times New Roman" w:cs="Times New Roman"/>
          <w:sz w:val="24"/>
          <w:szCs w:val="24"/>
        </w:rPr>
        <w:t>Fairfax, VA</w:t>
      </w:r>
    </w:p>
    <w:p w:rsidR="00AC09A4" w:rsidRDefault="002D0B5F" w:rsidP="00AC09A4">
      <w:pPr>
        <w:pStyle w:val="NoSpacing"/>
        <w:rPr>
          <w:rFonts w:ascii="Times New Roman" w:hAnsi="Times New Roman" w:cs="Times New Roman"/>
          <w:sz w:val="24"/>
          <w:szCs w:val="24"/>
        </w:rPr>
      </w:pPr>
      <w:r>
        <w:rPr>
          <w:rFonts w:ascii="Times New Roman" w:hAnsi="Times New Roman" w:cs="Times New Roman"/>
          <w:b/>
          <w:sz w:val="24"/>
          <w:szCs w:val="24"/>
        </w:rPr>
        <w:t>Website Coordinator</w:t>
      </w:r>
      <w:r w:rsidR="00AC09A4" w:rsidRPr="00565D99">
        <w:rPr>
          <w:rFonts w:ascii="Times New Roman" w:hAnsi="Times New Roman" w:cs="Times New Roman"/>
          <w:b/>
          <w:sz w:val="24"/>
          <w:szCs w:val="24"/>
        </w:rPr>
        <w:tab/>
      </w:r>
      <w:r w:rsidR="00AC09A4" w:rsidRPr="00565D99">
        <w:rPr>
          <w:rFonts w:ascii="Times New Roman" w:hAnsi="Times New Roman" w:cs="Times New Roman"/>
          <w:b/>
          <w:sz w:val="24"/>
          <w:szCs w:val="24"/>
        </w:rPr>
        <w:tab/>
      </w:r>
      <w:r w:rsidR="00AC09A4" w:rsidRPr="00565D99">
        <w:rPr>
          <w:rFonts w:ascii="Times New Roman" w:hAnsi="Times New Roman" w:cs="Times New Roman"/>
          <w:b/>
          <w:sz w:val="24"/>
          <w:szCs w:val="24"/>
        </w:rPr>
        <w:tab/>
      </w:r>
      <w:r w:rsidR="00AC09A4" w:rsidRPr="00565D99">
        <w:rPr>
          <w:rFonts w:ascii="Times New Roman" w:hAnsi="Times New Roman" w:cs="Times New Roman"/>
          <w:b/>
          <w:sz w:val="24"/>
          <w:szCs w:val="24"/>
        </w:rPr>
        <w:tab/>
      </w:r>
      <w:r w:rsidR="00AC09A4" w:rsidRPr="00565D99">
        <w:rPr>
          <w:rFonts w:ascii="Times New Roman" w:hAnsi="Times New Roman" w:cs="Times New Roman"/>
          <w:b/>
          <w:sz w:val="24"/>
          <w:szCs w:val="24"/>
        </w:rPr>
        <w:tab/>
      </w:r>
      <w:r w:rsidR="008B400A" w:rsidRPr="00565D99">
        <w:rPr>
          <w:rFonts w:ascii="Times New Roman" w:hAnsi="Times New Roman" w:cs="Times New Roman"/>
          <w:b/>
          <w:sz w:val="24"/>
          <w:szCs w:val="24"/>
        </w:rPr>
        <w:tab/>
      </w:r>
      <w:r w:rsidR="008B400A" w:rsidRPr="00565D99">
        <w:rPr>
          <w:rFonts w:ascii="Times New Roman" w:hAnsi="Times New Roman" w:cs="Times New Roman"/>
          <w:b/>
          <w:sz w:val="24"/>
          <w:szCs w:val="24"/>
        </w:rPr>
        <w:tab/>
      </w:r>
      <w:r w:rsidR="00514121">
        <w:rPr>
          <w:rFonts w:ascii="Times New Roman" w:hAnsi="Times New Roman" w:cs="Times New Roman"/>
          <w:sz w:val="24"/>
          <w:szCs w:val="24"/>
        </w:rPr>
        <w:t>January</w:t>
      </w:r>
      <w:r w:rsidR="008B400A" w:rsidRPr="00F70FF6">
        <w:rPr>
          <w:rFonts w:ascii="Times New Roman" w:hAnsi="Times New Roman" w:cs="Times New Roman"/>
          <w:sz w:val="24"/>
          <w:szCs w:val="24"/>
        </w:rPr>
        <w:t xml:space="preserve"> 201</w:t>
      </w:r>
      <w:r w:rsidR="00514121">
        <w:rPr>
          <w:rFonts w:ascii="Times New Roman" w:hAnsi="Times New Roman" w:cs="Times New Roman"/>
          <w:sz w:val="24"/>
          <w:szCs w:val="24"/>
        </w:rPr>
        <w:t>0</w:t>
      </w:r>
      <w:r w:rsidR="00AC09A4" w:rsidRPr="00F70FF6">
        <w:rPr>
          <w:rFonts w:ascii="Times New Roman" w:hAnsi="Times New Roman" w:cs="Times New Roman"/>
          <w:sz w:val="24"/>
          <w:szCs w:val="24"/>
        </w:rPr>
        <w:t xml:space="preserve"> – </w:t>
      </w:r>
      <w:r w:rsidR="00743FFC">
        <w:rPr>
          <w:rFonts w:ascii="Times New Roman" w:hAnsi="Times New Roman" w:cs="Times New Roman"/>
          <w:sz w:val="24"/>
          <w:szCs w:val="24"/>
        </w:rPr>
        <w:t>December</w:t>
      </w:r>
      <w:r w:rsidR="00A37D47" w:rsidRPr="00F70FF6">
        <w:rPr>
          <w:rFonts w:ascii="Times New Roman" w:hAnsi="Times New Roman" w:cs="Times New Roman"/>
          <w:sz w:val="24"/>
          <w:szCs w:val="24"/>
        </w:rPr>
        <w:t xml:space="preserve"> </w:t>
      </w:r>
      <w:r>
        <w:rPr>
          <w:rFonts w:ascii="Times New Roman" w:hAnsi="Times New Roman" w:cs="Times New Roman"/>
          <w:sz w:val="24"/>
          <w:szCs w:val="24"/>
        </w:rPr>
        <w:t xml:space="preserve">2013 </w:t>
      </w:r>
    </w:p>
    <w:p w:rsidR="00AC09A4" w:rsidRPr="00F72183" w:rsidRDefault="00F72183" w:rsidP="00F72183">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F72183">
        <w:rPr>
          <w:rFonts w:ascii="Times New Roman" w:hAnsi="Times New Roman" w:cs="Times New Roman"/>
          <w:sz w:val="24"/>
          <w:szCs w:val="24"/>
        </w:rPr>
        <w:t>Wr</w:t>
      </w:r>
      <w:r w:rsidR="000A4C8A">
        <w:rPr>
          <w:rFonts w:ascii="Times New Roman" w:hAnsi="Times New Roman" w:cs="Times New Roman"/>
          <w:sz w:val="24"/>
          <w:szCs w:val="24"/>
        </w:rPr>
        <w:t>o</w:t>
      </w:r>
      <w:r w:rsidRPr="00F72183">
        <w:rPr>
          <w:rFonts w:ascii="Times New Roman" w:hAnsi="Times New Roman" w:cs="Times New Roman"/>
          <w:sz w:val="24"/>
          <w:szCs w:val="24"/>
        </w:rPr>
        <w:t>te and maintain</w:t>
      </w:r>
      <w:r w:rsidR="000A4C8A">
        <w:rPr>
          <w:rFonts w:ascii="Times New Roman" w:hAnsi="Times New Roman" w:cs="Times New Roman"/>
          <w:sz w:val="24"/>
          <w:szCs w:val="24"/>
        </w:rPr>
        <w:t>ed</w:t>
      </w:r>
      <w:r w:rsidRPr="00F72183">
        <w:rPr>
          <w:rFonts w:ascii="Times New Roman" w:hAnsi="Times New Roman" w:cs="Times New Roman"/>
          <w:sz w:val="24"/>
          <w:szCs w:val="24"/>
        </w:rPr>
        <w:t xml:space="preserve"> well-designed, efficient code using industry-standard best practices</w:t>
      </w:r>
      <w:r w:rsidR="00AC09A4" w:rsidRPr="00F72183">
        <w:rPr>
          <w:rFonts w:ascii="Times New Roman" w:hAnsi="Times New Roman" w:cs="Times New Roman"/>
          <w:sz w:val="24"/>
          <w:szCs w:val="24"/>
        </w:rPr>
        <w:t>.</w:t>
      </w:r>
    </w:p>
    <w:p w:rsidR="00AC09A4" w:rsidRPr="00565D99" w:rsidRDefault="00F72183" w:rsidP="005F1E17">
      <w:pPr>
        <w:pStyle w:val="NoSpacing"/>
        <w:numPr>
          <w:ilvl w:val="0"/>
          <w:numId w:val="19"/>
        </w:numPr>
        <w:rPr>
          <w:rFonts w:ascii="Times New Roman" w:hAnsi="Times New Roman" w:cs="Times New Roman"/>
          <w:b/>
          <w:sz w:val="24"/>
          <w:szCs w:val="24"/>
        </w:rPr>
      </w:pPr>
      <w:r w:rsidRPr="00F72183">
        <w:rPr>
          <w:rFonts w:ascii="Times New Roman" w:hAnsi="Times New Roman" w:cs="Times New Roman"/>
          <w:sz w:val="24"/>
          <w:szCs w:val="24"/>
        </w:rPr>
        <w:t>Point of contact for website updates built on a proprietary Content Management System</w:t>
      </w:r>
      <w:r w:rsidR="00E002B1" w:rsidRPr="00565D99">
        <w:rPr>
          <w:rFonts w:ascii="Times New Roman" w:hAnsi="Times New Roman" w:cs="Times New Roman"/>
          <w:sz w:val="24"/>
          <w:szCs w:val="24"/>
        </w:rPr>
        <w:t>.</w:t>
      </w:r>
    </w:p>
    <w:p w:rsidR="00AC09A4" w:rsidRPr="00F72183" w:rsidRDefault="00F72183" w:rsidP="00BB685D">
      <w:pPr>
        <w:numPr>
          <w:ilvl w:val="0"/>
          <w:numId w:val="19"/>
        </w:numPr>
        <w:shd w:val="clear" w:color="auto" w:fill="FFFFFF"/>
        <w:spacing w:before="100" w:beforeAutospacing="1" w:after="100" w:afterAutospacing="1" w:line="240" w:lineRule="auto"/>
        <w:rPr>
          <w:rFonts w:ascii="Times New Roman" w:hAnsi="Times New Roman" w:cs="Times New Roman"/>
          <w:b/>
          <w:sz w:val="24"/>
          <w:szCs w:val="24"/>
        </w:rPr>
      </w:pPr>
      <w:r w:rsidRPr="00F72183">
        <w:rPr>
          <w:rFonts w:ascii="Times New Roman" w:hAnsi="Times New Roman" w:cs="Times New Roman"/>
          <w:sz w:val="24"/>
          <w:szCs w:val="24"/>
        </w:rPr>
        <w:t>Work</w:t>
      </w:r>
      <w:r w:rsidR="000A4C8A">
        <w:rPr>
          <w:rFonts w:ascii="Times New Roman" w:hAnsi="Times New Roman" w:cs="Times New Roman"/>
          <w:sz w:val="24"/>
          <w:szCs w:val="24"/>
        </w:rPr>
        <w:t>ed</w:t>
      </w:r>
      <w:r w:rsidRPr="00F72183">
        <w:rPr>
          <w:rFonts w:ascii="Times New Roman" w:hAnsi="Times New Roman" w:cs="Times New Roman"/>
          <w:sz w:val="24"/>
          <w:szCs w:val="24"/>
        </w:rPr>
        <w:t xml:space="preserve"> with Marketing Team to create visually appealing web pages, and optimize the performance of pages, content, and positioning on internal website</w:t>
      </w:r>
      <w:r w:rsidR="00AC09A4" w:rsidRPr="00F72183">
        <w:rPr>
          <w:rFonts w:ascii="Times New Roman" w:hAnsi="Times New Roman" w:cs="Times New Roman"/>
          <w:sz w:val="24"/>
          <w:szCs w:val="24"/>
        </w:rPr>
        <w:t>.</w:t>
      </w:r>
    </w:p>
    <w:p w:rsidR="00AC09A4" w:rsidRPr="00F72183" w:rsidRDefault="00F72183" w:rsidP="000E725D">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F72183">
        <w:rPr>
          <w:rFonts w:ascii="Times New Roman" w:hAnsi="Times New Roman" w:cs="Times New Roman"/>
          <w:sz w:val="24"/>
          <w:szCs w:val="24"/>
        </w:rPr>
        <w:t>Buil</w:t>
      </w:r>
      <w:r w:rsidR="000A4C8A">
        <w:rPr>
          <w:rFonts w:ascii="Times New Roman" w:hAnsi="Times New Roman" w:cs="Times New Roman"/>
          <w:sz w:val="24"/>
          <w:szCs w:val="24"/>
        </w:rPr>
        <w:t>t</w:t>
      </w:r>
      <w:r w:rsidRPr="00F72183">
        <w:rPr>
          <w:rFonts w:ascii="Times New Roman" w:hAnsi="Times New Roman" w:cs="Times New Roman"/>
          <w:sz w:val="24"/>
          <w:szCs w:val="24"/>
        </w:rPr>
        <w:t xml:space="preserve"> creative solutions to solve tricky user-experience problems</w:t>
      </w:r>
      <w:r w:rsidR="00AC09A4" w:rsidRPr="00F72183">
        <w:rPr>
          <w:rFonts w:ascii="Times New Roman" w:hAnsi="Times New Roman" w:cs="Times New Roman"/>
          <w:sz w:val="24"/>
          <w:szCs w:val="24"/>
        </w:rPr>
        <w:t>.</w:t>
      </w:r>
    </w:p>
    <w:p w:rsidR="00F72183" w:rsidRPr="00F72183" w:rsidRDefault="00F72183" w:rsidP="00F72183">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F72183">
        <w:rPr>
          <w:rFonts w:ascii="Times New Roman" w:hAnsi="Times New Roman" w:cs="Times New Roman"/>
          <w:sz w:val="24"/>
          <w:szCs w:val="24"/>
        </w:rPr>
        <w:t>Troubleshoot website bugs and issues</w:t>
      </w:r>
      <w:r w:rsidR="000A4C8A">
        <w:rPr>
          <w:rFonts w:ascii="Times New Roman" w:hAnsi="Times New Roman" w:cs="Times New Roman"/>
          <w:sz w:val="24"/>
          <w:szCs w:val="24"/>
        </w:rPr>
        <w:t>.</w:t>
      </w:r>
    </w:p>
    <w:p w:rsidR="0095389D" w:rsidRPr="00565D99" w:rsidRDefault="00F72183" w:rsidP="005F1E17">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E</w:t>
      </w:r>
      <w:r w:rsidRPr="00F72183">
        <w:rPr>
          <w:rFonts w:ascii="Times New Roman" w:hAnsi="Times New Roman" w:cs="Times New Roman"/>
          <w:sz w:val="24"/>
          <w:szCs w:val="24"/>
        </w:rPr>
        <w:t xml:space="preserve">xcellent time and project management skills </w:t>
      </w:r>
      <w:r w:rsidR="000A4C8A">
        <w:rPr>
          <w:rFonts w:ascii="Times New Roman" w:hAnsi="Times New Roman" w:cs="Times New Roman"/>
          <w:sz w:val="24"/>
          <w:szCs w:val="24"/>
        </w:rPr>
        <w:t>and drove</w:t>
      </w:r>
      <w:r w:rsidRPr="00F72183">
        <w:rPr>
          <w:rFonts w:ascii="Times New Roman" w:hAnsi="Times New Roman" w:cs="Times New Roman"/>
          <w:sz w:val="24"/>
          <w:szCs w:val="24"/>
        </w:rPr>
        <w:t xml:space="preserve"> multiple project schedules simultaneously and ensure</w:t>
      </w:r>
      <w:r w:rsidR="000A4C8A">
        <w:rPr>
          <w:rFonts w:ascii="Times New Roman" w:hAnsi="Times New Roman" w:cs="Times New Roman"/>
          <w:sz w:val="24"/>
          <w:szCs w:val="24"/>
        </w:rPr>
        <w:t>d</w:t>
      </w:r>
      <w:r w:rsidRPr="00F72183">
        <w:rPr>
          <w:rFonts w:ascii="Times New Roman" w:hAnsi="Times New Roman" w:cs="Times New Roman"/>
          <w:sz w:val="24"/>
          <w:szCs w:val="24"/>
        </w:rPr>
        <w:t xml:space="preserve"> deliverables </w:t>
      </w:r>
      <w:r w:rsidR="000A4C8A">
        <w:rPr>
          <w:rFonts w:ascii="Times New Roman" w:hAnsi="Times New Roman" w:cs="Times New Roman"/>
          <w:sz w:val="24"/>
          <w:szCs w:val="24"/>
        </w:rPr>
        <w:t xml:space="preserve">were </w:t>
      </w:r>
      <w:r w:rsidRPr="00F72183">
        <w:rPr>
          <w:rFonts w:ascii="Times New Roman" w:hAnsi="Times New Roman" w:cs="Times New Roman"/>
          <w:sz w:val="24"/>
          <w:szCs w:val="24"/>
        </w:rPr>
        <w:t>met on time</w:t>
      </w:r>
      <w:r w:rsidR="000A4C8A">
        <w:rPr>
          <w:rFonts w:ascii="Times New Roman" w:hAnsi="Times New Roman" w:cs="Times New Roman"/>
          <w:sz w:val="24"/>
          <w:szCs w:val="24"/>
        </w:rPr>
        <w:t>.</w:t>
      </w:r>
    </w:p>
    <w:p w:rsidR="00806D1E" w:rsidRDefault="00806D1E" w:rsidP="009037E5">
      <w:pPr>
        <w:pStyle w:val="NoSpacing"/>
        <w:rPr>
          <w:rFonts w:ascii="Times New Roman" w:hAnsi="Times New Roman" w:cs="Times New Roman"/>
          <w:sz w:val="24"/>
          <w:szCs w:val="24"/>
        </w:rPr>
      </w:pPr>
    </w:p>
    <w:p w:rsidR="009037E5" w:rsidRDefault="009037E5" w:rsidP="008837AF">
      <w:pPr>
        <w:pStyle w:val="NoSpacing"/>
        <w:rPr>
          <w:rFonts w:ascii="Times New Roman" w:hAnsi="Times New Roman" w:cs="Times New Roman"/>
          <w:sz w:val="24"/>
          <w:szCs w:val="24"/>
        </w:rPr>
      </w:pPr>
      <w:r w:rsidRPr="009037E5">
        <w:rPr>
          <w:rFonts w:ascii="Times New Roman" w:hAnsi="Times New Roman" w:cs="Times New Roman"/>
          <w:sz w:val="24"/>
          <w:szCs w:val="24"/>
        </w:rPr>
        <w:t>Lockh</w:t>
      </w:r>
      <w:r w:rsidR="00743FFC">
        <w:rPr>
          <w:rFonts w:ascii="Times New Roman" w:hAnsi="Times New Roman" w:cs="Times New Roman"/>
          <w:sz w:val="24"/>
          <w:szCs w:val="24"/>
        </w:rPr>
        <w:t xml:space="preserve">eed Martin Rockville, MD </w:t>
      </w:r>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sidR="00743FFC">
        <w:rPr>
          <w:rFonts w:ascii="Times New Roman" w:hAnsi="Times New Roman" w:cs="Times New Roman"/>
          <w:sz w:val="24"/>
          <w:szCs w:val="24"/>
        </w:rPr>
        <w:tab/>
      </w:r>
      <w:r w:rsidRPr="009037E5">
        <w:rPr>
          <w:rFonts w:ascii="Times New Roman" w:hAnsi="Times New Roman" w:cs="Times New Roman"/>
          <w:sz w:val="24"/>
          <w:szCs w:val="24"/>
        </w:rPr>
        <w:t>Rockville, MD</w:t>
      </w:r>
      <w:r w:rsidRPr="009037E5">
        <w:rPr>
          <w:rFonts w:ascii="Times New Roman" w:hAnsi="Times New Roman" w:cs="Times New Roman"/>
          <w:sz w:val="24"/>
          <w:szCs w:val="24"/>
        </w:rPr>
        <w:tab/>
      </w:r>
    </w:p>
    <w:p w:rsidR="00300E78" w:rsidRPr="00E56E8B" w:rsidRDefault="006A3568" w:rsidP="00E56E8B">
      <w:pPr>
        <w:pStyle w:val="Heading2"/>
        <w:shd w:val="clear" w:color="auto" w:fill="FFFFFF"/>
        <w:spacing w:before="0" w:after="30"/>
        <w:rPr>
          <w:bCs w:val="0"/>
          <w:sz w:val="24"/>
          <w:szCs w:val="24"/>
        </w:rPr>
      </w:pPr>
      <w:hyperlink r:id="rId8" w:tgtFrame="_blank" w:tooltip="Digital Project Coordinator" w:history="1">
        <w:r w:rsidR="008837AF" w:rsidRPr="008837AF">
          <w:rPr>
            <w:bCs w:val="0"/>
            <w:sz w:val="24"/>
            <w:szCs w:val="24"/>
          </w:rPr>
          <w:t>Digital Project Coordinator</w:t>
        </w:r>
      </w:hyperlink>
      <w:r w:rsidR="008837AF">
        <w:rPr>
          <w:bCs w:val="0"/>
          <w:sz w:val="24"/>
          <w:szCs w:val="24"/>
        </w:rPr>
        <w:tab/>
      </w:r>
      <w:r w:rsidR="008837AF">
        <w:rPr>
          <w:bCs w:val="0"/>
          <w:sz w:val="24"/>
          <w:szCs w:val="24"/>
        </w:rPr>
        <w:tab/>
      </w:r>
      <w:r w:rsidR="008837AF">
        <w:rPr>
          <w:bCs w:val="0"/>
          <w:sz w:val="24"/>
          <w:szCs w:val="24"/>
        </w:rPr>
        <w:tab/>
      </w:r>
      <w:r w:rsidR="008837AF">
        <w:rPr>
          <w:bCs w:val="0"/>
          <w:sz w:val="24"/>
          <w:szCs w:val="24"/>
        </w:rPr>
        <w:tab/>
      </w:r>
      <w:r w:rsidR="008837AF">
        <w:rPr>
          <w:bCs w:val="0"/>
          <w:sz w:val="24"/>
          <w:szCs w:val="24"/>
        </w:rPr>
        <w:tab/>
      </w:r>
      <w:r w:rsidR="008837AF">
        <w:rPr>
          <w:bCs w:val="0"/>
          <w:sz w:val="24"/>
          <w:szCs w:val="24"/>
        </w:rPr>
        <w:tab/>
      </w:r>
      <w:r w:rsidR="008837AF">
        <w:rPr>
          <w:bCs w:val="0"/>
          <w:sz w:val="24"/>
          <w:szCs w:val="24"/>
        </w:rPr>
        <w:tab/>
      </w:r>
      <w:r w:rsidR="008837AF" w:rsidRPr="008837AF">
        <w:rPr>
          <w:b w:val="0"/>
          <w:sz w:val="24"/>
          <w:szCs w:val="24"/>
        </w:rPr>
        <w:t>January 2010- August 200</w:t>
      </w:r>
      <w:r w:rsidR="002D0B5F">
        <w:rPr>
          <w:b w:val="0"/>
          <w:sz w:val="24"/>
          <w:szCs w:val="24"/>
        </w:rPr>
        <w:t>8</w:t>
      </w:r>
      <w:r w:rsidR="00AC09A4" w:rsidRPr="00565D99">
        <w:rPr>
          <w:sz w:val="24"/>
          <w:szCs w:val="24"/>
        </w:rPr>
        <w:tab/>
      </w:r>
      <w:r w:rsidR="00AC09A4" w:rsidRPr="00565D99">
        <w:rPr>
          <w:sz w:val="24"/>
          <w:szCs w:val="24"/>
        </w:rPr>
        <w:tab/>
      </w:r>
      <w:r w:rsidR="00300E78" w:rsidRPr="00565D99">
        <w:rPr>
          <w:sz w:val="24"/>
          <w:szCs w:val="24"/>
        </w:rPr>
        <w:t xml:space="preserve"> </w:t>
      </w:r>
    </w:p>
    <w:p w:rsidR="00E56E8B" w:rsidRPr="00E56E8B" w:rsidRDefault="00E56E8B" w:rsidP="00492958">
      <w:pPr>
        <w:numPr>
          <w:ilvl w:val="0"/>
          <w:numId w:val="15"/>
        </w:numPr>
        <w:shd w:val="clear" w:color="auto" w:fill="FFFFFF"/>
        <w:spacing w:before="100" w:beforeAutospacing="1" w:after="0" w:afterAutospacing="1" w:line="240" w:lineRule="auto"/>
        <w:rPr>
          <w:rFonts w:ascii="Times New Roman" w:hAnsi="Times New Roman" w:cs="Times New Roman"/>
        </w:rPr>
      </w:pPr>
      <w:r w:rsidRPr="00E56E8B">
        <w:rPr>
          <w:rFonts w:ascii="Times New Roman" w:hAnsi="Times New Roman" w:cs="Times New Roman"/>
          <w:shd w:val="clear" w:color="auto" w:fill="FFFFFF"/>
        </w:rPr>
        <w:t>Establishe</w:t>
      </w:r>
      <w:r>
        <w:rPr>
          <w:rFonts w:ascii="Times New Roman" w:hAnsi="Times New Roman" w:cs="Times New Roman"/>
          <w:shd w:val="clear" w:color="auto" w:fill="FFFFFF"/>
        </w:rPr>
        <w:t>d</w:t>
      </w:r>
      <w:r w:rsidRPr="00E56E8B">
        <w:rPr>
          <w:rFonts w:ascii="Times New Roman" w:hAnsi="Times New Roman" w:cs="Times New Roman"/>
          <w:shd w:val="clear" w:color="auto" w:fill="FFFFFF"/>
        </w:rPr>
        <w:t xml:space="preserve"> and maintain</w:t>
      </w:r>
      <w:r>
        <w:rPr>
          <w:rFonts w:ascii="Times New Roman" w:hAnsi="Times New Roman" w:cs="Times New Roman"/>
          <w:shd w:val="clear" w:color="auto" w:fill="FFFFFF"/>
        </w:rPr>
        <w:t>ed</w:t>
      </w:r>
      <w:r w:rsidRPr="00E56E8B">
        <w:rPr>
          <w:rFonts w:ascii="Times New Roman" w:hAnsi="Times New Roman" w:cs="Times New Roman"/>
          <w:shd w:val="clear" w:color="auto" w:fill="FFFFFF"/>
        </w:rPr>
        <w:t xml:space="preserve"> effective working relationships at multiple levels as well as across unit lines and industry professionals on digital collections management. Initiate</w:t>
      </w:r>
      <w:r>
        <w:rPr>
          <w:rFonts w:ascii="Times New Roman" w:hAnsi="Times New Roman" w:cs="Times New Roman"/>
          <w:shd w:val="clear" w:color="auto" w:fill="FFFFFF"/>
        </w:rPr>
        <w:t>d</w:t>
      </w:r>
      <w:r w:rsidRPr="00E56E8B">
        <w:rPr>
          <w:rFonts w:ascii="Times New Roman" w:hAnsi="Times New Roman" w:cs="Times New Roman"/>
          <w:shd w:val="clear" w:color="auto" w:fill="FFFFFF"/>
        </w:rPr>
        <w:t>, establishe</w:t>
      </w:r>
      <w:r>
        <w:rPr>
          <w:rFonts w:ascii="Times New Roman" w:hAnsi="Times New Roman" w:cs="Times New Roman"/>
          <w:shd w:val="clear" w:color="auto" w:fill="FFFFFF"/>
        </w:rPr>
        <w:t>d</w:t>
      </w:r>
      <w:r w:rsidRPr="00E56E8B">
        <w:rPr>
          <w:rFonts w:ascii="Times New Roman" w:hAnsi="Times New Roman" w:cs="Times New Roman"/>
          <w:shd w:val="clear" w:color="auto" w:fill="FFFFFF"/>
        </w:rPr>
        <w:t>, and maintain</w:t>
      </w:r>
      <w:r>
        <w:rPr>
          <w:rFonts w:ascii="Times New Roman" w:hAnsi="Times New Roman" w:cs="Times New Roman"/>
          <w:shd w:val="clear" w:color="auto" w:fill="FFFFFF"/>
        </w:rPr>
        <w:t>ed</w:t>
      </w:r>
      <w:r w:rsidRPr="00E56E8B">
        <w:rPr>
          <w:rFonts w:ascii="Times New Roman" w:hAnsi="Times New Roman" w:cs="Times New Roman"/>
          <w:shd w:val="clear" w:color="auto" w:fill="FFFFFF"/>
        </w:rPr>
        <w:t xml:space="preserve"> professional relationships with stakeholders. </w:t>
      </w:r>
    </w:p>
    <w:p w:rsidR="00E56E8B" w:rsidRPr="00E56E8B" w:rsidRDefault="00E56E8B" w:rsidP="00492958">
      <w:pPr>
        <w:numPr>
          <w:ilvl w:val="0"/>
          <w:numId w:val="15"/>
        </w:numPr>
        <w:shd w:val="clear" w:color="auto" w:fill="FFFFFF"/>
        <w:spacing w:before="100" w:beforeAutospacing="1" w:after="0" w:afterAutospacing="1" w:line="240" w:lineRule="auto"/>
        <w:rPr>
          <w:rFonts w:ascii="Times New Roman" w:hAnsi="Times New Roman" w:cs="Times New Roman"/>
        </w:rPr>
      </w:pPr>
      <w:r w:rsidRPr="00E56E8B">
        <w:rPr>
          <w:rFonts w:ascii="Times New Roman" w:hAnsi="Times New Roman" w:cs="Times New Roman"/>
          <w:shd w:val="clear" w:color="auto" w:fill="FFFFFF"/>
        </w:rPr>
        <w:t>Identified and recommended resources for digital projects and, as directed, prepared budget proposals and justifications. Prepared online digital projects (digital originals or digital reformatting) planning documents which encompassed all aspects of workflow, selection, preparation, production and technical design.</w:t>
      </w:r>
    </w:p>
    <w:p w:rsidR="00AC7EBE" w:rsidRPr="00E56E8B" w:rsidRDefault="00492958" w:rsidP="00492958">
      <w:pPr>
        <w:numPr>
          <w:ilvl w:val="0"/>
          <w:numId w:val="15"/>
        </w:numPr>
        <w:shd w:val="clear" w:color="auto" w:fill="FFFFFF"/>
        <w:spacing w:before="100" w:beforeAutospacing="1" w:after="0" w:afterAutospacing="1" w:line="240" w:lineRule="auto"/>
        <w:rPr>
          <w:rFonts w:ascii="Times New Roman" w:hAnsi="Times New Roman" w:cs="Times New Roman"/>
        </w:rPr>
      </w:pPr>
      <w:r w:rsidRPr="00E56E8B">
        <w:rPr>
          <w:rFonts w:ascii="Times New Roman" w:hAnsi="Times New Roman" w:cs="Times New Roman"/>
        </w:rPr>
        <w:t>Tracked project workflow using computer software tools, and schedules activities required to move digital projects to completion, as appropriate. Prepare</w:t>
      </w:r>
      <w:r w:rsidR="00127FE2">
        <w:rPr>
          <w:rFonts w:ascii="Times New Roman" w:hAnsi="Times New Roman" w:cs="Times New Roman"/>
        </w:rPr>
        <w:t>d</w:t>
      </w:r>
      <w:r w:rsidRPr="00E56E8B">
        <w:rPr>
          <w:rFonts w:ascii="Times New Roman" w:hAnsi="Times New Roman" w:cs="Times New Roman"/>
        </w:rPr>
        <w:t xml:space="preserve"> reports and documentation of projects and other division digital work.</w:t>
      </w:r>
    </w:p>
    <w:sectPr w:rsidR="00AC7EBE" w:rsidRPr="00E56E8B" w:rsidSect="006859F6">
      <w:footerReference w:type="default" r:id="rId9"/>
      <w:pgSz w:w="12240" w:h="15840"/>
      <w:pgMar w:top="720" w:right="720" w:bottom="720" w:left="720" w:header="705" w:footer="720"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568" w:rsidRDefault="006A3568">
      <w:pPr>
        <w:spacing w:after="0" w:line="240" w:lineRule="auto"/>
      </w:pPr>
      <w:r>
        <w:separator/>
      </w:r>
    </w:p>
  </w:endnote>
  <w:endnote w:type="continuationSeparator" w:id="0">
    <w:p w:rsidR="006A3568" w:rsidRDefault="006A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4652736"/>
      <w:docPartObj>
        <w:docPartGallery w:val="Page Numbers (Bottom of Page)"/>
        <w:docPartUnique/>
      </w:docPartObj>
    </w:sdtPr>
    <w:sdtEndPr>
      <w:rPr>
        <w:color w:val="808080" w:themeColor="background1" w:themeShade="80"/>
        <w:spacing w:val="60"/>
      </w:rPr>
    </w:sdtEndPr>
    <w:sdtContent>
      <w:p w:rsidR="00286BC7" w:rsidRDefault="002E613A" w:rsidP="002E613A">
        <w:pPr>
          <w:pStyle w:val="Footer"/>
          <w:pBdr>
            <w:top w:val="single" w:sz="4" w:space="1" w:color="D9D9D9" w:themeColor="background1" w:themeShade="D9"/>
          </w:pBdr>
          <w:tabs>
            <w:tab w:val="left" w:pos="7450"/>
            <w:tab w:val="right" w:pos="10800"/>
          </w:tabs>
        </w:pPr>
        <w:r>
          <w:tab/>
        </w:r>
        <w:r>
          <w:tab/>
        </w:r>
        <w:r>
          <w:tab/>
        </w:r>
        <w:r>
          <w:tab/>
        </w:r>
        <w:r w:rsidR="00286BC7">
          <w:fldChar w:fldCharType="begin"/>
        </w:r>
        <w:r w:rsidR="00286BC7">
          <w:instrText xml:space="preserve"> PAGE   \* MERGEFORMAT </w:instrText>
        </w:r>
        <w:r w:rsidR="00286BC7">
          <w:fldChar w:fldCharType="separate"/>
        </w:r>
        <w:r w:rsidR="00792068">
          <w:rPr>
            <w:noProof/>
          </w:rPr>
          <w:t>2</w:t>
        </w:r>
        <w:r w:rsidR="00286BC7">
          <w:rPr>
            <w:noProof/>
          </w:rPr>
          <w:fldChar w:fldCharType="end"/>
        </w:r>
        <w:r w:rsidR="00286BC7">
          <w:t xml:space="preserve"> | </w:t>
        </w:r>
        <w:r w:rsidR="00286BC7">
          <w:rPr>
            <w:color w:val="808080" w:themeColor="background1" w:themeShade="80"/>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568" w:rsidRDefault="006A3568">
      <w:pPr>
        <w:spacing w:after="0" w:line="240" w:lineRule="auto"/>
      </w:pPr>
      <w:r>
        <w:separator/>
      </w:r>
    </w:p>
  </w:footnote>
  <w:footnote w:type="continuationSeparator" w:id="0">
    <w:p w:rsidR="006A3568" w:rsidRDefault="006A3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0"/>
        </w:tabs>
        <w:ind w:firstLine="360"/>
      </w:pPr>
      <w:rPr>
        <w:rFonts w:ascii="Arial" w:eastAsia="Times New Roman" w:hAnsi="Arial" w:cs="Arial"/>
        <w:sz w:val="22"/>
        <w:szCs w:val="22"/>
      </w:r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 w15:restartNumberingAfterBreak="0">
    <w:nsid w:val="00000002"/>
    <w:multiLevelType w:val="multilevel"/>
    <w:tmpl w:val="00000002"/>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 w15:restartNumberingAfterBreak="0">
    <w:nsid w:val="00000003"/>
    <w:multiLevelType w:val="multilevel"/>
    <w:tmpl w:val="00000003"/>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3" w15:restartNumberingAfterBreak="0">
    <w:nsid w:val="00000004"/>
    <w:multiLevelType w:val="multilevel"/>
    <w:tmpl w:val="00000004"/>
    <w:lvl w:ilvl="0">
      <w:start w:val="1"/>
      <w:numFmt w:val="bullet"/>
      <w:lvlText w:val="●"/>
      <w:lvlJc w:val="left"/>
      <w:pPr>
        <w:tabs>
          <w:tab w:val="num" w:pos="600"/>
        </w:tabs>
        <w:ind w:left="960" w:hanging="600"/>
      </w:pPr>
      <w:rPr>
        <w:rFonts w:ascii="Arial" w:eastAsia="Times New Roman" w:hAnsi="Arial" w:cs="Arial"/>
      </w:rPr>
    </w:lvl>
    <w:lvl w:ilvl="1">
      <w:start w:val="1"/>
      <w:numFmt w:val="bullet"/>
      <w:lvlText w:val="○"/>
      <w:lvlJc w:val="left"/>
      <w:pPr>
        <w:tabs>
          <w:tab w:val="num" w:pos="1320"/>
        </w:tabs>
        <w:ind w:left="1680" w:hanging="600"/>
      </w:pPr>
      <w:rPr>
        <w:rFonts w:ascii="Arial" w:eastAsia="Times New Roman" w:hAnsi="Arial" w:cs="Arial"/>
      </w:rPr>
    </w:lvl>
    <w:lvl w:ilvl="2">
      <w:start w:val="1"/>
      <w:numFmt w:val="bullet"/>
      <w:lvlText w:val="■"/>
      <w:lvlJc w:val="left"/>
      <w:pPr>
        <w:tabs>
          <w:tab w:val="num" w:pos="2040"/>
        </w:tabs>
        <w:ind w:left="2400" w:hanging="420"/>
      </w:pPr>
      <w:rPr>
        <w:rFonts w:ascii="Arial" w:eastAsia="Times New Roman" w:hAnsi="Arial" w:cs="Arial"/>
      </w:rPr>
    </w:lvl>
    <w:lvl w:ilvl="3">
      <w:start w:val="1"/>
      <w:numFmt w:val="bullet"/>
      <w:lvlText w:val="●"/>
      <w:lvlJc w:val="left"/>
      <w:pPr>
        <w:tabs>
          <w:tab w:val="num" w:pos="2760"/>
        </w:tabs>
        <w:ind w:left="3120" w:hanging="600"/>
      </w:pPr>
      <w:rPr>
        <w:rFonts w:ascii="Arial" w:eastAsia="Times New Roman" w:hAnsi="Arial" w:cs="Arial"/>
      </w:rPr>
    </w:lvl>
    <w:lvl w:ilvl="4">
      <w:start w:val="1"/>
      <w:numFmt w:val="bullet"/>
      <w:lvlText w:val="○"/>
      <w:lvlJc w:val="left"/>
      <w:pPr>
        <w:tabs>
          <w:tab w:val="num" w:pos="3480"/>
        </w:tabs>
        <w:ind w:left="3840" w:hanging="600"/>
      </w:pPr>
      <w:rPr>
        <w:rFonts w:ascii="Arial" w:eastAsia="Times New Roman" w:hAnsi="Arial" w:cs="Arial"/>
      </w:rPr>
    </w:lvl>
    <w:lvl w:ilvl="5">
      <w:start w:val="1"/>
      <w:numFmt w:val="bullet"/>
      <w:lvlText w:val="■"/>
      <w:lvlJc w:val="left"/>
      <w:pPr>
        <w:tabs>
          <w:tab w:val="num" w:pos="4200"/>
        </w:tabs>
        <w:ind w:left="4560" w:hanging="420"/>
      </w:pPr>
      <w:rPr>
        <w:rFonts w:ascii="Arial" w:eastAsia="Times New Roman" w:hAnsi="Arial" w:cs="Arial"/>
      </w:rPr>
    </w:lvl>
    <w:lvl w:ilvl="6">
      <w:start w:val="1"/>
      <w:numFmt w:val="bullet"/>
      <w:lvlText w:val="●"/>
      <w:lvlJc w:val="left"/>
      <w:pPr>
        <w:tabs>
          <w:tab w:val="num" w:pos="4920"/>
        </w:tabs>
        <w:ind w:left="5280" w:hanging="600"/>
      </w:pPr>
      <w:rPr>
        <w:rFonts w:ascii="Arial" w:eastAsia="Times New Roman" w:hAnsi="Arial" w:cs="Arial"/>
      </w:rPr>
    </w:lvl>
    <w:lvl w:ilvl="7">
      <w:start w:val="1"/>
      <w:numFmt w:val="bullet"/>
      <w:lvlText w:val="○"/>
      <w:lvlJc w:val="left"/>
      <w:pPr>
        <w:tabs>
          <w:tab w:val="num" w:pos="5640"/>
        </w:tabs>
        <w:ind w:left="6000" w:hanging="600"/>
      </w:pPr>
      <w:rPr>
        <w:rFonts w:ascii="Arial" w:eastAsia="Times New Roman" w:hAnsi="Arial" w:cs="Arial"/>
      </w:rPr>
    </w:lvl>
    <w:lvl w:ilvl="8">
      <w:start w:val="1"/>
      <w:numFmt w:val="bullet"/>
      <w:lvlText w:val="■"/>
      <w:lvlJc w:val="left"/>
      <w:pPr>
        <w:tabs>
          <w:tab w:val="num" w:pos="6360"/>
        </w:tabs>
        <w:ind w:left="6720" w:hanging="420"/>
      </w:pPr>
      <w:rPr>
        <w:rFonts w:ascii="Arial" w:eastAsia="Times New Roman" w:hAnsi="Arial" w:cs="Arial"/>
      </w:rPr>
    </w:lvl>
  </w:abstractNum>
  <w:abstractNum w:abstractNumId="4" w15:restartNumberingAfterBreak="0">
    <w:nsid w:val="00000005"/>
    <w:multiLevelType w:val="multilevel"/>
    <w:tmpl w:val="00000005"/>
    <w:lvl w:ilvl="0">
      <w:start w:val="2010"/>
      <w:numFmt w:val="decimal"/>
      <w:lvlText w:val="%1"/>
      <w:lvlJc w:val="left"/>
      <w:pPr>
        <w:tabs>
          <w:tab w:val="num" w:pos="360"/>
        </w:tabs>
        <w:ind w:left="780" w:hanging="420"/>
      </w:pPr>
      <w:rPr>
        <w:sz w:val="20"/>
        <w:szCs w:val="20"/>
      </w:r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5" w15:restartNumberingAfterBreak="0">
    <w:nsid w:val="00000006"/>
    <w:multiLevelType w:val="multilevel"/>
    <w:tmpl w:val="00000006"/>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 w15:restartNumberingAfterBreak="0">
    <w:nsid w:val="00950297"/>
    <w:multiLevelType w:val="hybridMultilevel"/>
    <w:tmpl w:val="09184226"/>
    <w:lvl w:ilvl="0" w:tplc="11A8D42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14D2213"/>
    <w:multiLevelType w:val="multilevel"/>
    <w:tmpl w:val="EB46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518AE"/>
    <w:multiLevelType w:val="hybridMultilevel"/>
    <w:tmpl w:val="2326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9E6CEC"/>
    <w:multiLevelType w:val="hybridMultilevel"/>
    <w:tmpl w:val="BB66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5379F3"/>
    <w:multiLevelType w:val="multilevel"/>
    <w:tmpl w:val="7178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D0CF4"/>
    <w:multiLevelType w:val="hybridMultilevel"/>
    <w:tmpl w:val="3B88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50C15"/>
    <w:multiLevelType w:val="hybridMultilevel"/>
    <w:tmpl w:val="1BBA2FC4"/>
    <w:lvl w:ilvl="0" w:tplc="2EDE7CF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735C9E"/>
    <w:multiLevelType w:val="hybridMultilevel"/>
    <w:tmpl w:val="5594659E"/>
    <w:lvl w:ilvl="0" w:tplc="C3FC47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6660DE"/>
    <w:multiLevelType w:val="multilevel"/>
    <w:tmpl w:val="F15E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D1A68"/>
    <w:multiLevelType w:val="hybridMultilevel"/>
    <w:tmpl w:val="65C2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25266D"/>
    <w:multiLevelType w:val="hybridMultilevel"/>
    <w:tmpl w:val="C292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BA663C"/>
    <w:multiLevelType w:val="hybridMultilevel"/>
    <w:tmpl w:val="C07CF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6849A8"/>
    <w:multiLevelType w:val="multilevel"/>
    <w:tmpl w:val="CA60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F0E67"/>
    <w:multiLevelType w:val="multilevel"/>
    <w:tmpl w:val="5B80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001607"/>
    <w:multiLevelType w:val="multilevel"/>
    <w:tmpl w:val="6BAC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AD382B"/>
    <w:multiLevelType w:val="multilevel"/>
    <w:tmpl w:val="01AA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7312A1"/>
    <w:multiLevelType w:val="hybridMultilevel"/>
    <w:tmpl w:val="BCF4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897173"/>
    <w:multiLevelType w:val="multilevel"/>
    <w:tmpl w:val="4EE0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DF041E"/>
    <w:multiLevelType w:val="hybridMultilevel"/>
    <w:tmpl w:val="477E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E35567"/>
    <w:multiLevelType w:val="hybridMultilevel"/>
    <w:tmpl w:val="16FA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11FF3"/>
    <w:multiLevelType w:val="multilevel"/>
    <w:tmpl w:val="DD22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5913CF"/>
    <w:multiLevelType w:val="hybridMultilevel"/>
    <w:tmpl w:val="2BF4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EB6F67"/>
    <w:multiLevelType w:val="multilevel"/>
    <w:tmpl w:val="3A98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C3246"/>
    <w:multiLevelType w:val="hybridMultilevel"/>
    <w:tmpl w:val="64C4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23DF6"/>
    <w:multiLevelType w:val="hybridMultilevel"/>
    <w:tmpl w:val="885C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6A5801"/>
    <w:multiLevelType w:val="multilevel"/>
    <w:tmpl w:val="D41A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E06A08"/>
    <w:multiLevelType w:val="hybridMultilevel"/>
    <w:tmpl w:val="20F4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5E4AF2"/>
    <w:multiLevelType w:val="multilevel"/>
    <w:tmpl w:val="B4D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A2714F"/>
    <w:multiLevelType w:val="multilevel"/>
    <w:tmpl w:val="6F38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3607B"/>
    <w:multiLevelType w:val="hybridMultilevel"/>
    <w:tmpl w:val="20D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455ADE"/>
    <w:multiLevelType w:val="multilevel"/>
    <w:tmpl w:val="714A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33"/>
  </w:num>
  <w:num w:numId="8">
    <w:abstractNumId w:val="31"/>
  </w:num>
  <w:num w:numId="9">
    <w:abstractNumId w:val="16"/>
  </w:num>
  <w:num w:numId="10">
    <w:abstractNumId w:val="30"/>
  </w:num>
  <w:num w:numId="11">
    <w:abstractNumId w:val="12"/>
  </w:num>
  <w:num w:numId="12">
    <w:abstractNumId w:val="8"/>
  </w:num>
  <w:num w:numId="13">
    <w:abstractNumId w:val="25"/>
  </w:num>
  <w:num w:numId="14">
    <w:abstractNumId w:val="26"/>
  </w:num>
  <w:num w:numId="15">
    <w:abstractNumId w:val="6"/>
  </w:num>
  <w:num w:numId="16">
    <w:abstractNumId w:val="14"/>
  </w:num>
  <w:num w:numId="17">
    <w:abstractNumId w:val="28"/>
  </w:num>
  <w:num w:numId="18">
    <w:abstractNumId w:val="17"/>
  </w:num>
  <w:num w:numId="19">
    <w:abstractNumId w:val="9"/>
  </w:num>
  <w:num w:numId="20">
    <w:abstractNumId w:val="36"/>
  </w:num>
  <w:num w:numId="21">
    <w:abstractNumId w:val="20"/>
  </w:num>
  <w:num w:numId="22">
    <w:abstractNumId w:val="22"/>
  </w:num>
  <w:num w:numId="23">
    <w:abstractNumId w:val="10"/>
  </w:num>
  <w:num w:numId="24">
    <w:abstractNumId w:val="24"/>
  </w:num>
  <w:num w:numId="25">
    <w:abstractNumId w:val="18"/>
  </w:num>
  <w:num w:numId="26">
    <w:abstractNumId w:val="21"/>
  </w:num>
  <w:num w:numId="27">
    <w:abstractNumId w:val="13"/>
  </w:num>
  <w:num w:numId="28">
    <w:abstractNumId w:val="23"/>
  </w:num>
  <w:num w:numId="29">
    <w:abstractNumId w:val="11"/>
  </w:num>
  <w:num w:numId="30">
    <w:abstractNumId w:val="7"/>
  </w:num>
  <w:num w:numId="31">
    <w:abstractNumId w:val="37"/>
  </w:num>
  <w:num w:numId="32">
    <w:abstractNumId w:val="29"/>
  </w:num>
  <w:num w:numId="33">
    <w:abstractNumId w:val="35"/>
  </w:num>
  <w:num w:numId="34">
    <w:abstractNumId w:val="27"/>
  </w:num>
  <w:num w:numId="35">
    <w:abstractNumId w:val="34"/>
  </w:num>
  <w:num w:numId="36">
    <w:abstractNumId w:val="19"/>
  </w:num>
  <w:num w:numId="37">
    <w:abstractNumId w:val="15"/>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20"/>
    <w:rsid w:val="00003885"/>
    <w:rsid w:val="00053B01"/>
    <w:rsid w:val="00094629"/>
    <w:rsid w:val="00096049"/>
    <w:rsid w:val="000A4C8A"/>
    <w:rsid w:val="000A6F1E"/>
    <w:rsid w:val="000D7B90"/>
    <w:rsid w:val="0010275A"/>
    <w:rsid w:val="00124FB6"/>
    <w:rsid w:val="00126CB1"/>
    <w:rsid w:val="00127FE2"/>
    <w:rsid w:val="00134354"/>
    <w:rsid w:val="0017160D"/>
    <w:rsid w:val="001755B1"/>
    <w:rsid w:val="001C7EBE"/>
    <w:rsid w:val="001E020C"/>
    <w:rsid w:val="001F0AB0"/>
    <w:rsid w:val="002240F1"/>
    <w:rsid w:val="00232610"/>
    <w:rsid w:val="0025489B"/>
    <w:rsid w:val="0027270B"/>
    <w:rsid w:val="00272E73"/>
    <w:rsid w:val="00275B3B"/>
    <w:rsid w:val="00282610"/>
    <w:rsid w:val="00286BC7"/>
    <w:rsid w:val="0029450F"/>
    <w:rsid w:val="002D0B5F"/>
    <w:rsid w:val="002D3623"/>
    <w:rsid w:val="002E024E"/>
    <w:rsid w:val="002E1B2B"/>
    <w:rsid w:val="002E613A"/>
    <w:rsid w:val="00300E78"/>
    <w:rsid w:val="00336C48"/>
    <w:rsid w:val="00380E91"/>
    <w:rsid w:val="003A3F12"/>
    <w:rsid w:val="003B2BFB"/>
    <w:rsid w:val="003B4358"/>
    <w:rsid w:val="003D68E4"/>
    <w:rsid w:val="003D763F"/>
    <w:rsid w:val="003E7E3C"/>
    <w:rsid w:val="003F10D3"/>
    <w:rsid w:val="00430010"/>
    <w:rsid w:val="004308E1"/>
    <w:rsid w:val="00435E81"/>
    <w:rsid w:val="00464ABC"/>
    <w:rsid w:val="00473E84"/>
    <w:rsid w:val="00492958"/>
    <w:rsid w:val="004B761F"/>
    <w:rsid w:val="004C29A3"/>
    <w:rsid w:val="004D64CC"/>
    <w:rsid w:val="00514121"/>
    <w:rsid w:val="00520291"/>
    <w:rsid w:val="00533BDF"/>
    <w:rsid w:val="00565D99"/>
    <w:rsid w:val="005852E0"/>
    <w:rsid w:val="005B37A8"/>
    <w:rsid w:val="005D1147"/>
    <w:rsid w:val="005D7B7D"/>
    <w:rsid w:val="005F1E17"/>
    <w:rsid w:val="00605426"/>
    <w:rsid w:val="006821A3"/>
    <w:rsid w:val="006845FA"/>
    <w:rsid w:val="006859F6"/>
    <w:rsid w:val="006A3568"/>
    <w:rsid w:val="006B1463"/>
    <w:rsid w:val="006B1C80"/>
    <w:rsid w:val="006D26B6"/>
    <w:rsid w:val="006D4E20"/>
    <w:rsid w:val="006F28C0"/>
    <w:rsid w:val="006F5F32"/>
    <w:rsid w:val="00721D78"/>
    <w:rsid w:val="007248F3"/>
    <w:rsid w:val="00743FFC"/>
    <w:rsid w:val="00750442"/>
    <w:rsid w:val="00751E9E"/>
    <w:rsid w:val="007662AC"/>
    <w:rsid w:val="00766931"/>
    <w:rsid w:val="00787C5B"/>
    <w:rsid w:val="00792068"/>
    <w:rsid w:val="007A7DA0"/>
    <w:rsid w:val="007D1D7A"/>
    <w:rsid w:val="00806D1E"/>
    <w:rsid w:val="0082192C"/>
    <w:rsid w:val="008275F7"/>
    <w:rsid w:val="008669EC"/>
    <w:rsid w:val="008837AF"/>
    <w:rsid w:val="00887085"/>
    <w:rsid w:val="008B2BA7"/>
    <w:rsid w:val="008B400A"/>
    <w:rsid w:val="008B44EE"/>
    <w:rsid w:val="008C11E9"/>
    <w:rsid w:val="008D1B4E"/>
    <w:rsid w:val="008D53DA"/>
    <w:rsid w:val="009037E5"/>
    <w:rsid w:val="00926BB5"/>
    <w:rsid w:val="0093494A"/>
    <w:rsid w:val="0095389D"/>
    <w:rsid w:val="0096106F"/>
    <w:rsid w:val="00982658"/>
    <w:rsid w:val="00982D6F"/>
    <w:rsid w:val="00984C0C"/>
    <w:rsid w:val="009C7E94"/>
    <w:rsid w:val="00A002D8"/>
    <w:rsid w:val="00A06DC2"/>
    <w:rsid w:val="00A078CF"/>
    <w:rsid w:val="00A26982"/>
    <w:rsid w:val="00A31138"/>
    <w:rsid w:val="00A37D47"/>
    <w:rsid w:val="00A53AE2"/>
    <w:rsid w:val="00A66617"/>
    <w:rsid w:val="00A77B3E"/>
    <w:rsid w:val="00A8098E"/>
    <w:rsid w:val="00A83328"/>
    <w:rsid w:val="00A9421B"/>
    <w:rsid w:val="00A97FEB"/>
    <w:rsid w:val="00AC09A4"/>
    <w:rsid w:val="00AC7EBE"/>
    <w:rsid w:val="00AE52F4"/>
    <w:rsid w:val="00AF43F0"/>
    <w:rsid w:val="00B2280D"/>
    <w:rsid w:val="00B23F74"/>
    <w:rsid w:val="00B36100"/>
    <w:rsid w:val="00B44469"/>
    <w:rsid w:val="00B47477"/>
    <w:rsid w:val="00B728EB"/>
    <w:rsid w:val="00B826B3"/>
    <w:rsid w:val="00BB5DAC"/>
    <w:rsid w:val="00BC395F"/>
    <w:rsid w:val="00BD2B9F"/>
    <w:rsid w:val="00BD6A2F"/>
    <w:rsid w:val="00BE481C"/>
    <w:rsid w:val="00C16971"/>
    <w:rsid w:val="00C616D9"/>
    <w:rsid w:val="00C71CEA"/>
    <w:rsid w:val="00C82E35"/>
    <w:rsid w:val="00C85B95"/>
    <w:rsid w:val="00C90312"/>
    <w:rsid w:val="00C96A58"/>
    <w:rsid w:val="00CD1D1B"/>
    <w:rsid w:val="00D02196"/>
    <w:rsid w:val="00D27FE5"/>
    <w:rsid w:val="00D3077B"/>
    <w:rsid w:val="00D36AEA"/>
    <w:rsid w:val="00D4127F"/>
    <w:rsid w:val="00D82C96"/>
    <w:rsid w:val="00D90331"/>
    <w:rsid w:val="00D91E55"/>
    <w:rsid w:val="00DB404D"/>
    <w:rsid w:val="00E002B1"/>
    <w:rsid w:val="00E0063F"/>
    <w:rsid w:val="00E32C6A"/>
    <w:rsid w:val="00E50954"/>
    <w:rsid w:val="00E56E8B"/>
    <w:rsid w:val="00E64B9C"/>
    <w:rsid w:val="00E679F7"/>
    <w:rsid w:val="00EC5D5A"/>
    <w:rsid w:val="00EF362E"/>
    <w:rsid w:val="00EF5129"/>
    <w:rsid w:val="00F607CF"/>
    <w:rsid w:val="00F617E4"/>
    <w:rsid w:val="00F67E9E"/>
    <w:rsid w:val="00F70FF6"/>
    <w:rsid w:val="00F72183"/>
    <w:rsid w:val="00F918C4"/>
    <w:rsid w:val="00F955B8"/>
    <w:rsid w:val="00FB18DB"/>
    <w:rsid w:val="00FD22D6"/>
    <w:rsid w:val="00FE1B3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754452"/>
  <w14:defaultImageDpi w14:val="0"/>
  <w15:docId w15:val="{425BC426-378A-4797-AD95-28DB5363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hAnsi="Calibri" w:cs="Calibri"/>
      <w:color w:val="000000"/>
      <w:sz w:val="22"/>
      <w:szCs w:val="22"/>
    </w:rPr>
  </w:style>
  <w:style w:type="paragraph" w:styleId="Heading1">
    <w:name w:val="heading 1"/>
    <w:basedOn w:val="Normal"/>
    <w:next w:val="Normal"/>
    <w:link w:val="Heading1Char"/>
    <w:uiPriority w:val="9"/>
    <w:qFormat/>
    <w:rsid w:val="00EF7B96"/>
    <w:pPr>
      <w:keepNext/>
      <w:keepLines/>
      <w:spacing w:before="480" w:after="120"/>
      <w:outlineLvl w:val="0"/>
    </w:pPr>
    <w:rPr>
      <w:b/>
      <w:bCs/>
      <w:sz w:val="48"/>
      <w:szCs w:val="48"/>
    </w:rPr>
  </w:style>
  <w:style w:type="paragraph" w:styleId="Heading2">
    <w:name w:val="heading 2"/>
    <w:basedOn w:val="Normal"/>
    <w:next w:val="Normal"/>
    <w:link w:val="Heading2Char"/>
    <w:uiPriority w:val="9"/>
    <w:qFormat/>
    <w:rsid w:val="00EF7B96"/>
    <w:pPr>
      <w:keepNext/>
      <w:keepLines/>
      <w:spacing w:before="100" w:after="100" w:line="240" w:lineRule="auto"/>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qFormat/>
    <w:rsid w:val="00EF7B96"/>
    <w:pPr>
      <w:keepNext/>
      <w:keepLines/>
      <w:spacing w:before="280" w:after="80"/>
      <w:outlineLvl w:val="2"/>
    </w:pPr>
    <w:rPr>
      <w:b/>
      <w:bCs/>
      <w:sz w:val="28"/>
      <w:szCs w:val="28"/>
    </w:rPr>
  </w:style>
  <w:style w:type="paragraph" w:styleId="Heading4">
    <w:name w:val="heading 4"/>
    <w:basedOn w:val="Normal"/>
    <w:next w:val="Normal"/>
    <w:link w:val="Heading4Char"/>
    <w:uiPriority w:val="9"/>
    <w:qFormat/>
    <w:rsid w:val="00EF7B96"/>
    <w:pPr>
      <w:keepNext/>
      <w:keepLines/>
      <w:spacing w:before="240" w:after="40"/>
      <w:outlineLvl w:val="3"/>
    </w:pPr>
    <w:rPr>
      <w:b/>
      <w:bCs/>
      <w:sz w:val="24"/>
      <w:szCs w:val="24"/>
    </w:rPr>
  </w:style>
  <w:style w:type="paragraph" w:styleId="Heading5">
    <w:name w:val="heading 5"/>
    <w:basedOn w:val="Normal"/>
    <w:next w:val="Normal"/>
    <w:link w:val="Heading5Char"/>
    <w:uiPriority w:val="9"/>
    <w:qFormat/>
    <w:rsid w:val="00EF7B96"/>
    <w:pPr>
      <w:keepNext/>
      <w:keepLines/>
      <w:spacing w:before="220" w:after="40"/>
      <w:outlineLvl w:val="4"/>
    </w:pPr>
    <w:rPr>
      <w:b/>
      <w:bCs/>
    </w:rPr>
  </w:style>
  <w:style w:type="paragraph" w:styleId="Heading6">
    <w:name w:val="heading 6"/>
    <w:basedOn w:val="Normal"/>
    <w:next w:val="Normal"/>
    <w:link w:val="Heading6Char"/>
    <w:uiPriority w:val="9"/>
    <w:qFormat/>
    <w:rsid w:val="00EF7B96"/>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Light" w:eastAsia="Times New Roman" w:hAnsi="Calibri Light" w:cs="Times New Roman"/>
      <w:b/>
      <w:bCs/>
      <w:color w:val="000000"/>
      <w:kern w:val="32"/>
      <w:sz w:val="32"/>
      <w:szCs w:val="32"/>
    </w:rPr>
  </w:style>
  <w:style w:type="character" w:customStyle="1" w:styleId="Heading2Char">
    <w:name w:val="Heading 2 Char"/>
    <w:link w:val="Heading2"/>
    <w:uiPriority w:val="9"/>
    <w:semiHidden/>
    <w:rPr>
      <w:rFonts w:ascii="Calibri Light" w:eastAsia="Times New Roman" w:hAnsi="Calibri Light" w:cs="Times New Roman"/>
      <w:b/>
      <w:bCs/>
      <w:i/>
      <w:iCs/>
      <w:color w:val="000000"/>
      <w:sz w:val="28"/>
      <w:szCs w:val="28"/>
    </w:rPr>
  </w:style>
  <w:style w:type="character" w:customStyle="1" w:styleId="Heading3Char">
    <w:name w:val="Heading 3 Char"/>
    <w:link w:val="Heading3"/>
    <w:uiPriority w:val="9"/>
    <w:semiHidden/>
    <w:rPr>
      <w:rFonts w:ascii="Calibri Light" w:eastAsia="Times New Roman" w:hAnsi="Calibri Light" w:cs="Times New Roman"/>
      <w:b/>
      <w:bCs/>
      <w:color w:val="000000"/>
      <w:sz w:val="26"/>
      <w:szCs w:val="26"/>
    </w:rPr>
  </w:style>
  <w:style w:type="character" w:customStyle="1" w:styleId="Heading4Char">
    <w:name w:val="Heading 4 Char"/>
    <w:link w:val="Heading4"/>
    <w:uiPriority w:val="9"/>
    <w:semiHidden/>
    <w:rPr>
      <w:rFonts w:ascii="Calibri" w:eastAsia="Times New Roman" w:hAnsi="Calibri" w:cs="Times New Roman"/>
      <w:b/>
      <w:bCs/>
      <w:color w:val="000000"/>
      <w:sz w:val="28"/>
      <w:szCs w:val="28"/>
    </w:rPr>
  </w:style>
  <w:style w:type="character" w:customStyle="1" w:styleId="Heading5Char">
    <w:name w:val="Heading 5 Char"/>
    <w:link w:val="Heading5"/>
    <w:uiPriority w:val="9"/>
    <w:semiHidden/>
    <w:rPr>
      <w:rFonts w:ascii="Calibri" w:eastAsia="Times New Roman" w:hAnsi="Calibri" w:cs="Times New Roman"/>
      <w:b/>
      <w:bCs/>
      <w:i/>
      <w:iCs/>
      <w:color w:val="000000"/>
      <w:sz w:val="26"/>
      <w:szCs w:val="26"/>
    </w:rPr>
  </w:style>
  <w:style w:type="character" w:customStyle="1" w:styleId="Heading6Char">
    <w:name w:val="Heading 6 Char"/>
    <w:link w:val="Heading6"/>
    <w:uiPriority w:val="9"/>
    <w:semiHidden/>
    <w:rPr>
      <w:rFonts w:ascii="Calibri" w:eastAsia="Times New Roman" w:hAnsi="Calibri" w:cs="Times New Roman"/>
      <w:b/>
      <w:bCs/>
      <w:color w:val="000000"/>
    </w:rPr>
  </w:style>
  <w:style w:type="paragraph" w:styleId="Title">
    <w:name w:val="Title"/>
    <w:basedOn w:val="Normal"/>
    <w:link w:val="TitleChar"/>
    <w:uiPriority w:val="10"/>
    <w:qFormat/>
    <w:rsid w:val="00EF7B96"/>
    <w:pPr>
      <w:keepNext/>
      <w:keepLines/>
      <w:spacing w:before="480" w:after="120"/>
    </w:pPr>
    <w:rPr>
      <w:b/>
      <w:bCs/>
      <w:sz w:val="72"/>
      <w:szCs w:val="72"/>
    </w:rPr>
  </w:style>
  <w:style w:type="character" w:customStyle="1" w:styleId="TitleChar">
    <w:name w:val="Title Char"/>
    <w:link w:val="Title"/>
    <w:uiPriority w:val="10"/>
    <w:rPr>
      <w:rFonts w:ascii="Calibri Light" w:eastAsia="Times New Roman" w:hAnsi="Calibri Light" w:cs="Times New Roman"/>
      <w:b/>
      <w:bCs/>
      <w:color w:val="000000"/>
      <w:kern w:val="28"/>
      <w:sz w:val="32"/>
      <w:szCs w:val="32"/>
    </w:rPr>
  </w:style>
  <w:style w:type="paragraph" w:styleId="Subtitle">
    <w:name w:val="Subtitle"/>
    <w:basedOn w:val="Normal"/>
    <w:link w:val="SubtitleChar"/>
    <w:uiPriority w:val="11"/>
    <w:qFormat/>
    <w:rsid w:val="00EF7B96"/>
    <w:pPr>
      <w:keepNext/>
      <w:keepLines/>
      <w:spacing w:before="360" w:after="80"/>
    </w:pPr>
    <w:rPr>
      <w:rFonts w:ascii="Georgia" w:hAnsi="Georgia" w:cs="Georgia"/>
      <w:i/>
      <w:iCs/>
      <w:color w:val="666666"/>
      <w:sz w:val="48"/>
      <w:szCs w:val="48"/>
    </w:rPr>
  </w:style>
  <w:style w:type="character" w:customStyle="1" w:styleId="SubtitleChar">
    <w:name w:val="Subtitle Char"/>
    <w:link w:val="Subtitle"/>
    <w:uiPriority w:val="11"/>
    <w:rPr>
      <w:rFonts w:ascii="Calibri Light" w:eastAsia="Times New Roman" w:hAnsi="Calibri Light" w:cs="Times New Roman"/>
      <w:color w:val="000000"/>
      <w:sz w:val="24"/>
      <w:szCs w:val="24"/>
    </w:rPr>
  </w:style>
  <w:style w:type="paragraph" w:styleId="NormalWeb">
    <w:name w:val="Normal (Web)"/>
    <w:basedOn w:val="Normal"/>
    <w:uiPriority w:val="99"/>
    <w:unhideWhenUsed/>
    <w:rsid w:val="006D4E20"/>
    <w:pPr>
      <w:spacing w:before="100" w:beforeAutospacing="1" w:after="100" w:afterAutospacing="1" w:line="240" w:lineRule="auto"/>
    </w:pPr>
    <w:rPr>
      <w:rFonts w:ascii="Times New Roman" w:hAnsi="Times New Roman" w:cs="Times New Roman"/>
      <w:color w:val="auto"/>
      <w:sz w:val="24"/>
      <w:szCs w:val="24"/>
    </w:rPr>
  </w:style>
  <w:style w:type="paragraph" w:customStyle="1" w:styleId="m-7265036315435399331msolistparagraph">
    <w:name w:val="m_-7265036315435399331msolistparagraph"/>
    <w:basedOn w:val="Normal"/>
    <w:rsid w:val="009C7E94"/>
    <w:pPr>
      <w:spacing w:before="100" w:beforeAutospacing="1" w:after="100" w:afterAutospacing="1" w:line="240" w:lineRule="auto"/>
    </w:pPr>
    <w:rPr>
      <w:rFonts w:ascii="Times New Roman" w:hAnsi="Times New Roman" w:cs="Times New Roman"/>
      <w:color w:val="auto"/>
      <w:sz w:val="24"/>
      <w:szCs w:val="24"/>
    </w:rPr>
  </w:style>
  <w:style w:type="character" w:customStyle="1" w:styleId="hl">
    <w:name w:val="hl"/>
    <w:rsid w:val="0010275A"/>
  </w:style>
  <w:style w:type="paragraph" w:styleId="NoSpacing">
    <w:name w:val="No Spacing"/>
    <w:uiPriority w:val="1"/>
    <w:qFormat/>
    <w:locked/>
    <w:rsid w:val="00300E78"/>
    <w:rPr>
      <w:rFonts w:ascii="Calibri" w:hAnsi="Calibri" w:cs="Calibri"/>
      <w:color w:val="000000"/>
      <w:sz w:val="22"/>
      <w:szCs w:val="22"/>
    </w:rPr>
  </w:style>
  <w:style w:type="table" w:styleId="TableGrid">
    <w:name w:val="Table Grid"/>
    <w:basedOn w:val="TableNormal"/>
    <w:rsid w:val="00300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83328"/>
    <w:pPr>
      <w:tabs>
        <w:tab w:val="center" w:pos="4680"/>
        <w:tab w:val="right" w:pos="9360"/>
      </w:tabs>
    </w:pPr>
  </w:style>
  <w:style w:type="character" w:customStyle="1" w:styleId="HeaderChar">
    <w:name w:val="Header Char"/>
    <w:link w:val="Header"/>
    <w:rsid w:val="00A83328"/>
    <w:rPr>
      <w:rFonts w:ascii="Calibri" w:hAnsi="Calibri" w:cs="Calibri"/>
      <w:color w:val="000000"/>
      <w:sz w:val="22"/>
      <w:szCs w:val="22"/>
    </w:rPr>
  </w:style>
  <w:style w:type="paragraph" w:styleId="Footer">
    <w:name w:val="footer"/>
    <w:basedOn w:val="Normal"/>
    <w:link w:val="FooterChar"/>
    <w:uiPriority w:val="99"/>
    <w:rsid w:val="00A83328"/>
    <w:pPr>
      <w:tabs>
        <w:tab w:val="center" w:pos="4680"/>
        <w:tab w:val="right" w:pos="9360"/>
      </w:tabs>
    </w:pPr>
  </w:style>
  <w:style w:type="character" w:customStyle="1" w:styleId="FooterChar">
    <w:name w:val="Footer Char"/>
    <w:link w:val="Footer"/>
    <w:uiPriority w:val="99"/>
    <w:rsid w:val="00A83328"/>
    <w:rPr>
      <w:rFonts w:ascii="Calibri" w:hAnsi="Calibri" w:cs="Calibri"/>
      <w:color w:val="000000"/>
      <w:sz w:val="22"/>
      <w:szCs w:val="22"/>
    </w:rPr>
  </w:style>
  <w:style w:type="paragraph" w:styleId="BalloonText">
    <w:name w:val="Balloon Text"/>
    <w:basedOn w:val="Normal"/>
    <w:link w:val="BalloonTextChar"/>
    <w:rsid w:val="00F67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67E9E"/>
    <w:rPr>
      <w:rFonts w:ascii="Tahoma" w:hAnsi="Tahoma" w:cs="Tahoma"/>
      <w:color w:val="000000"/>
      <w:sz w:val="16"/>
      <w:szCs w:val="16"/>
    </w:rPr>
  </w:style>
  <w:style w:type="character" w:styleId="Hyperlink">
    <w:name w:val="Hyperlink"/>
    <w:basedOn w:val="DefaultParagraphFont"/>
    <w:unhideWhenUsed/>
    <w:rsid w:val="00565D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44247">
      <w:bodyDiv w:val="1"/>
      <w:marLeft w:val="0"/>
      <w:marRight w:val="0"/>
      <w:marTop w:val="0"/>
      <w:marBottom w:val="0"/>
      <w:divBdr>
        <w:top w:val="none" w:sz="0" w:space="0" w:color="auto"/>
        <w:left w:val="none" w:sz="0" w:space="0" w:color="auto"/>
        <w:bottom w:val="none" w:sz="0" w:space="0" w:color="auto"/>
        <w:right w:val="none" w:sz="0" w:space="0" w:color="auto"/>
      </w:divBdr>
    </w:div>
    <w:div w:id="223152092">
      <w:bodyDiv w:val="1"/>
      <w:marLeft w:val="0"/>
      <w:marRight w:val="0"/>
      <w:marTop w:val="0"/>
      <w:marBottom w:val="0"/>
      <w:divBdr>
        <w:top w:val="none" w:sz="0" w:space="0" w:color="auto"/>
        <w:left w:val="none" w:sz="0" w:space="0" w:color="auto"/>
        <w:bottom w:val="none" w:sz="0" w:space="0" w:color="auto"/>
        <w:right w:val="none" w:sz="0" w:space="0" w:color="auto"/>
      </w:divBdr>
    </w:div>
    <w:div w:id="435029924">
      <w:bodyDiv w:val="1"/>
      <w:marLeft w:val="0"/>
      <w:marRight w:val="0"/>
      <w:marTop w:val="0"/>
      <w:marBottom w:val="0"/>
      <w:divBdr>
        <w:top w:val="none" w:sz="0" w:space="0" w:color="auto"/>
        <w:left w:val="none" w:sz="0" w:space="0" w:color="auto"/>
        <w:bottom w:val="none" w:sz="0" w:space="0" w:color="auto"/>
        <w:right w:val="none" w:sz="0" w:space="0" w:color="auto"/>
      </w:divBdr>
    </w:div>
    <w:div w:id="436489817">
      <w:bodyDiv w:val="1"/>
      <w:marLeft w:val="0"/>
      <w:marRight w:val="0"/>
      <w:marTop w:val="0"/>
      <w:marBottom w:val="0"/>
      <w:divBdr>
        <w:top w:val="none" w:sz="0" w:space="0" w:color="auto"/>
        <w:left w:val="none" w:sz="0" w:space="0" w:color="auto"/>
        <w:bottom w:val="none" w:sz="0" w:space="0" w:color="auto"/>
        <w:right w:val="none" w:sz="0" w:space="0" w:color="auto"/>
      </w:divBdr>
    </w:div>
    <w:div w:id="482741984">
      <w:bodyDiv w:val="1"/>
      <w:marLeft w:val="0"/>
      <w:marRight w:val="0"/>
      <w:marTop w:val="0"/>
      <w:marBottom w:val="0"/>
      <w:divBdr>
        <w:top w:val="none" w:sz="0" w:space="0" w:color="auto"/>
        <w:left w:val="none" w:sz="0" w:space="0" w:color="auto"/>
        <w:bottom w:val="none" w:sz="0" w:space="0" w:color="auto"/>
        <w:right w:val="none" w:sz="0" w:space="0" w:color="auto"/>
      </w:divBdr>
    </w:div>
    <w:div w:id="566304498">
      <w:bodyDiv w:val="1"/>
      <w:marLeft w:val="0"/>
      <w:marRight w:val="0"/>
      <w:marTop w:val="0"/>
      <w:marBottom w:val="0"/>
      <w:divBdr>
        <w:top w:val="none" w:sz="0" w:space="0" w:color="auto"/>
        <w:left w:val="none" w:sz="0" w:space="0" w:color="auto"/>
        <w:bottom w:val="none" w:sz="0" w:space="0" w:color="auto"/>
        <w:right w:val="none" w:sz="0" w:space="0" w:color="auto"/>
      </w:divBdr>
    </w:div>
    <w:div w:id="813373220">
      <w:bodyDiv w:val="1"/>
      <w:marLeft w:val="0"/>
      <w:marRight w:val="0"/>
      <w:marTop w:val="0"/>
      <w:marBottom w:val="0"/>
      <w:divBdr>
        <w:top w:val="none" w:sz="0" w:space="0" w:color="auto"/>
        <w:left w:val="none" w:sz="0" w:space="0" w:color="auto"/>
        <w:bottom w:val="none" w:sz="0" w:space="0" w:color="auto"/>
        <w:right w:val="none" w:sz="0" w:space="0" w:color="auto"/>
      </w:divBdr>
    </w:div>
    <w:div w:id="869033647">
      <w:bodyDiv w:val="1"/>
      <w:marLeft w:val="0"/>
      <w:marRight w:val="0"/>
      <w:marTop w:val="0"/>
      <w:marBottom w:val="0"/>
      <w:divBdr>
        <w:top w:val="none" w:sz="0" w:space="0" w:color="auto"/>
        <w:left w:val="none" w:sz="0" w:space="0" w:color="auto"/>
        <w:bottom w:val="none" w:sz="0" w:space="0" w:color="auto"/>
        <w:right w:val="none" w:sz="0" w:space="0" w:color="auto"/>
      </w:divBdr>
    </w:div>
    <w:div w:id="1004746360">
      <w:bodyDiv w:val="1"/>
      <w:marLeft w:val="0"/>
      <w:marRight w:val="0"/>
      <w:marTop w:val="0"/>
      <w:marBottom w:val="0"/>
      <w:divBdr>
        <w:top w:val="none" w:sz="0" w:space="0" w:color="auto"/>
        <w:left w:val="none" w:sz="0" w:space="0" w:color="auto"/>
        <w:bottom w:val="none" w:sz="0" w:space="0" w:color="auto"/>
        <w:right w:val="none" w:sz="0" w:space="0" w:color="auto"/>
      </w:divBdr>
    </w:div>
    <w:div w:id="1242061960">
      <w:bodyDiv w:val="1"/>
      <w:marLeft w:val="0"/>
      <w:marRight w:val="0"/>
      <w:marTop w:val="0"/>
      <w:marBottom w:val="0"/>
      <w:divBdr>
        <w:top w:val="none" w:sz="0" w:space="0" w:color="auto"/>
        <w:left w:val="none" w:sz="0" w:space="0" w:color="auto"/>
        <w:bottom w:val="none" w:sz="0" w:space="0" w:color="auto"/>
        <w:right w:val="none" w:sz="0" w:space="0" w:color="auto"/>
      </w:divBdr>
      <w:divsChild>
        <w:div w:id="985547899">
          <w:marLeft w:val="110"/>
          <w:marRight w:val="0"/>
          <w:marTop w:val="0"/>
          <w:marBottom w:val="0"/>
          <w:divBdr>
            <w:top w:val="none" w:sz="0" w:space="0" w:color="auto"/>
            <w:left w:val="none" w:sz="0" w:space="0" w:color="auto"/>
            <w:bottom w:val="none" w:sz="0" w:space="0" w:color="auto"/>
            <w:right w:val="none" w:sz="0" w:space="0" w:color="auto"/>
          </w:divBdr>
        </w:div>
      </w:divsChild>
    </w:div>
    <w:div w:id="1253704248">
      <w:bodyDiv w:val="1"/>
      <w:marLeft w:val="0"/>
      <w:marRight w:val="0"/>
      <w:marTop w:val="0"/>
      <w:marBottom w:val="0"/>
      <w:divBdr>
        <w:top w:val="none" w:sz="0" w:space="0" w:color="auto"/>
        <w:left w:val="none" w:sz="0" w:space="0" w:color="auto"/>
        <w:bottom w:val="none" w:sz="0" w:space="0" w:color="auto"/>
        <w:right w:val="none" w:sz="0" w:space="0" w:color="auto"/>
      </w:divBdr>
    </w:div>
    <w:div w:id="1523589763">
      <w:bodyDiv w:val="1"/>
      <w:marLeft w:val="0"/>
      <w:marRight w:val="0"/>
      <w:marTop w:val="0"/>
      <w:marBottom w:val="0"/>
      <w:divBdr>
        <w:top w:val="none" w:sz="0" w:space="0" w:color="auto"/>
        <w:left w:val="none" w:sz="0" w:space="0" w:color="auto"/>
        <w:bottom w:val="none" w:sz="0" w:space="0" w:color="auto"/>
        <w:right w:val="none" w:sz="0" w:space="0" w:color="auto"/>
      </w:divBdr>
    </w:div>
    <w:div w:id="1606770093">
      <w:bodyDiv w:val="1"/>
      <w:marLeft w:val="0"/>
      <w:marRight w:val="0"/>
      <w:marTop w:val="0"/>
      <w:marBottom w:val="0"/>
      <w:divBdr>
        <w:top w:val="none" w:sz="0" w:space="0" w:color="auto"/>
        <w:left w:val="none" w:sz="0" w:space="0" w:color="auto"/>
        <w:bottom w:val="none" w:sz="0" w:space="0" w:color="auto"/>
        <w:right w:val="none" w:sz="0" w:space="0" w:color="auto"/>
      </w:divBdr>
    </w:div>
    <w:div w:id="1641112398">
      <w:bodyDiv w:val="1"/>
      <w:marLeft w:val="0"/>
      <w:marRight w:val="0"/>
      <w:marTop w:val="0"/>
      <w:marBottom w:val="0"/>
      <w:divBdr>
        <w:top w:val="none" w:sz="0" w:space="0" w:color="auto"/>
        <w:left w:val="none" w:sz="0" w:space="0" w:color="auto"/>
        <w:bottom w:val="none" w:sz="0" w:space="0" w:color="auto"/>
        <w:right w:val="none" w:sz="0" w:space="0" w:color="auto"/>
      </w:divBdr>
    </w:div>
    <w:div w:id="1710641507">
      <w:bodyDiv w:val="1"/>
      <w:marLeft w:val="0"/>
      <w:marRight w:val="0"/>
      <w:marTop w:val="0"/>
      <w:marBottom w:val="0"/>
      <w:divBdr>
        <w:top w:val="none" w:sz="0" w:space="0" w:color="auto"/>
        <w:left w:val="none" w:sz="0" w:space="0" w:color="auto"/>
        <w:bottom w:val="none" w:sz="0" w:space="0" w:color="auto"/>
        <w:right w:val="none" w:sz="0" w:space="0" w:color="auto"/>
      </w:divBdr>
    </w:div>
    <w:div w:id="1769957437">
      <w:bodyDiv w:val="1"/>
      <w:marLeft w:val="0"/>
      <w:marRight w:val="0"/>
      <w:marTop w:val="0"/>
      <w:marBottom w:val="0"/>
      <w:divBdr>
        <w:top w:val="none" w:sz="0" w:space="0" w:color="auto"/>
        <w:left w:val="none" w:sz="0" w:space="0" w:color="auto"/>
        <w:bottom w:val="none" w:sz="0" w:space="0" w:color="auto"/>
        <w:right w:val="none" w:sz="0" w:space="0" w:color="auto"/>
      </w:divBdr>
    </w:div>
    <w:div w:id="1783189975">
      <w:bodyDiv w:val="1"/>
      <w:marLeft w:val="0"/>
      <w:marRight w:val="0"/>
      <w:marTop w:val="0"/>
      <w:marBottom w:val="0"/>
      <w:divBdr>
        <w:top w:val="none" w:sz="0" w:space="0" w:color="auto"/>
        <w:left w:val="none" w:sz="0" w:space="0" w:color="auto"/>
        <w:bottom w:val="none" w:sz="0" w:space="0" w:color="auto"/>
        <w:right w:val="none" w:sz="0" w:space="0" w:color="auto"/>
      </w:divBdr>
    </w:div>
    <w:div w:id="1784691843">
      <w:bodyDiv w:val="1"/>
      <w:marLeft w:val="0"/>
      <w:marRight w:val="0"/>
      <w:marTop w:val="0"/>
      <w:marBottom w:val="0"/>
      <w:divBdr>
        <w:top w:val="none" w:sz="0" w:space="0" w:color="auto"/>
        <w:left w:val="none" w:sz="0" w:space="0" w:color="auto"/>
        <w:bottom w:val="none" w:sz="0" w:space="0" w:color="auto"/>
        <w:right w:val="none" w:sz="0" w:space="0" w:color="auto"/>
      </w:divBdr>
    </w:div>
    <w:div w:id="1791319125">
      <w:bodyDiv w:val="1"/>
      <w:marLeft w:val="0"/>
      <w:marRight w:val="0"/>
      <w:marTop w:val="0"/>
      <w:marBottom w:val="0"/>
      <w:divBdr>
        <w:top w:val="none" w:sz="0" w:space="0" w:color="auto"/>
        <w:left w:val="none" w:sz="0" w:space="0" w:color="auto"/>
        <w:bottom w:val="none" w:sz="0" w:space="0" w:color="auto"/>
        <w:right w:val="none" w:sz="0" w:space="0" w:color="auto"/>
      </w:divBdr>
    </w:div>
    <w:div w:id="1793089429">
      <w:bodyDiv w:val="1"/>
      <w:marLeft w:val="0"/>
      <w:marRight w:val="0"/>
      <w:marTop w:val="0"/>
      <w:marBottom w:val="0"/>
      <w:divBdr>
        <w:top w:val="none" w:sz="0" w:space="0" w:color="auto"/>
        <w:left w:val="none" w:sz="0" w:space="0" w:color="auto"/>
        <w:bottom w:val="none" w:sz="0" w:space="0" w:color="auto"/>
        <w:right w:val="none" w:sz="0" w:space="0" w:color="auto"/>
      </w:divBdr>
    </w:div>
    <w:div w:id="208898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rc/clk?jk=f8074bf4e81c9f16&amp;fccid=4cc2cf9a59c8d6b9&amp;vjs=3" TargetMode="External"/><Relationship Id="rId3" Type="http://schemas.openxmlformats.org/officeDocument/2006/relationships/settings" Target="settings.xml"/><Relationship Id="rId7" Type="http://schemas.openxmlformats.org/officeDocument/2006/relationships/hyperlink" Target="https://github.com/sunnyc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5018</TotalTime>
  <Pages>2</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Milana Campbell</dc:creator>
  <cp:lastModifiedBy>Campbell, Milana (SAMHSA/OMTO) (CTR)</cp:lastModifiedBy>
  <cp:revision>26</cp:revision>
  <cp:lastPrinted>2017-08-04T20:18:00Z</cp:lastPrinted>
  <dcterms:created xsi:type="dcterms:W3CDTF">2018-10-16T14:22:00Z</dcterms:created>
  <dcterms:modified xsi:type="dcterms:W3CDTF">2018-11-14T19:09:00Z</dcterms:modified>
</cp:coreProperties>
</file>